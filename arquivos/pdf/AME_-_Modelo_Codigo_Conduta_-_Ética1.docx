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DF8" w:rsidRPr="00301C93" w:rsidRDefault="00DF6DF8" w:rsidP="00301C93">
      <w:pPr>
        <w:spacing w:after="0" w:line="360" w:lineRule="auto"/>
        <w:rPr>
          <w:rFonts w:ascii="Arial" w:hAnsi="Arial" w:cs="Arial"/>
          <w:sz w:val="24"/>
          <w:szCs w:val="24"/>
          <w:lang w:val="pt-BR"/>
        </w:rPr>
      </w:pPr>
    </w:p>
    <w:p w:rsidR="00217792" w:rsidRDefault="00217792" w:rsidP="00301C93">
      <w:pPr>
        <w:spacing w:after="0" w:line="360" w:lineRule="auto"/>
        <w:rPr>
          <w:rFonts w:ascii="Arial" w:hAnsi="Arial" w:cs="Arial"/>
          <w:sz w:val="24"/>
          <w:szCs w:val="24"/>
          <w:lang w:val="pt-BR"/>
        </w:rPr>
      </w:pPr>
    </w:p>
    <w:p w:rsidR="00217792" w:rsidRDefault="00217792" w:rsidP="00301C93">
      <w:pPr>
        <w:spacing w:after="0" w:line="360" w:lineRule="auto"/>
        <w:rPr>
          <w:rFonts w:ascii="Arial" w:hAnsi="Arial" w:cs="Arial"/>
          <w:sz w:val="24"/>
          <w:szCs w:val="24"/>
          <w:lang w:val="pt-BR"/>
        </w:rPr>
      </w:pPr>
    </w:p>
    <w:p w:rsidR="00217792" w:rsidRDefault="009863F9" w:rsidP="0021779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 w:eastAsia="pt-BR"/>
        </w:rPr>
        <w:drawing>
          <wp:inline distT="0" distB="0" distL="0" distR="0">
            <wp:extent cx="2622370" cy="1676400"/>
            <wp:effectExtent l="0" t="0" r="698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A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73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792" w:rsidRPr="00217792" w:rsidRDefault="00217792" w:rsidP="00217792">
      <w:pPr>
        <w:spacing w:after="0" w:line="360" w:lineRule="auto"/>
        <w:jc w:val="center"/>
        <w:rPr>
          <w:rFonts w:ascii="Arial" w:hAnsi="Arial" w:cs="Arial"/>
          <w:sz w:val="56"/>
          <w:szCs w:val="56"/>
          <w:lang w:val="pt-BR"/>
        </w:rPr>
      </w:pPr>
    </w:p>
    <w:p w:rsidR="00217792" w:rsidRPr="00217792" w:rsidRDefault="00217792" w:rsidP="00217792">
      <w:pPr>
        <w:spacing w:after="0" w:line="360" w:lineRule="auto"/>
        <w:jc w:val="center"/>
        <w:rPr>
          <w:rFonts w:ascii="Arial" w:hAnsi="Arial" w:cs="Arial"/>
          <w:sz w:val="56"/>
          <w:szCs w:val="56"/>
          <w:lang w:val="pt-BR"/>
        </w:rPr>
      </w:pPr>
      <w:r w:rsidRPr="00217792">
        <w:rPr>
          <w:rFonts w:ascii="Arial" w:hAnsi="Arial" w:cs="Arial"/>
          <w:sz w:val="56"/>
          <w:szCs w:val="56"/>
          <w:lang w:val="pt-BR"/>
        </w:rPr>
        <w:t xml:space="preserve">Código de </w:t>
      </w:r>
      <w:r>
        <w:rPr>
          <w:rFonts w:ascii="Arial" w:hAnsi="Arial" w:cs="Arial"/>
          <w:sz w:val="56"/>
          <w:szCs w:val="56"/>
          <w:lang w:val="pt-BR"/>
        </w:rPr>
        <w:t>É</w:t>
      </w:r>
      <w:r w:rsidRPr="00217792">
        <w:rPr>
          <w:rFonts w:ascii="Arial" w:hAnsi="Arial" w:cs="Arial"/>
          <w:sz w:val="56"/>
          <w:szCs w:val="56"/>
          <w:lang w:val="pt-BR"/>
        </w:rPr>
        <w:t>tica e Conduta</w:t>
      </w:r>
    </w:p>
    <w:p w:rsidR="00217792" w:rsidRDefault="00217792" w:rsidP="00301C93">
      <w:pPr>
        <w:spacing w:after="0" w:line="360" w:lineRule="auto"/>
        <w:rPr>
          <w:rFonts w:ascii="Arial" w:hAnsi="Arial" w:cs="Arial"/>
          <w:sz w:val="24"/>
          <w:szCs w:val="24"/>
          <w:lang w:val="pt-BR"/>
        </w:rPr>
      </w:pPr>
    </w:p>
    <w:p w:rsidR="00217792" w:rsidRDefault="00217792" w:rsidP="00301C93">
      <w:pPr>
        <w:spacing w:after="0" w:line="360" w:lineRule="auto"/>
        <w:rPr>
          <w:rFonts w:ascii="Arial" w:hAnsi="Arial" w:cs="Arial"/>
          <w:sz w:val="24"/>
          <w:szCs w:val="24"/>
          <w:lang w:val="pt-BR"/>
        </w:rPr>
      </w:pPr>
    </w:p>
    <w:p w:rsidR="00217792" w:rsidRDefault="00217792" w:rsidP="00301C93">
      <w:pPr>
        <w:spacing w:after="0" w:line="360" w:lineRule="auto"/>
        <w:rPr>
          <w:rFonts w:ascii="Arial" w:hAnsi="Arial" w:cs="Arial"/>
          <w:sz w:val="24"/>
          <w:szCs w:val="24"/>
          <w:lang w:val="pt-BR"/>
        </w:rPr>
      </w:pPr>
    </w:p>
    <w:p w:rsidR="00217792" w:rsidRDefault="00217792" w:rsidP="00301C93">
      <w:pPr>
        <w:spacing w:after="0" w:line="360" w:lineRule="auto"/>
        <w:rPr>
          <w:rFonts w:ascii="Arial" w:hAnsi="Arial" w:cs="Arial"/>
          <w:sz w:val="24"/>
          <w:szCs w:val="24"/>
          <w:lang w:val="pt-BR"/>
        </w:rPr>
      </w:pPr>
    </w:p>
    <w:p w:rsidR="00D62F88" w:rsidRDefault="00D62F88" w:rsidP="00301C93">
      <w:pPr>
        <w:spacing w:after="0" w:line="360" w:lineRule="auto"/>
        <w:rPr>
          <w:rFonts w:ascii="Arial" w:hAnsi="Arial" w:cs="Arial"/>
          <w:sz w:val="24"/>
          <w:szCs w:val="24"/>
          <w:lang w:val="pt-BR"/>
        </w:rPr>
      </w:pPr>
    </w:p>
    <w:p w:rsidR="00D62F88" w:rsidRDefault="00D62F88" w:rsidP="00301C93">
      <w:pPr>
        <w:spacing w:after="0" w:line="360" w:lineRule="auto"/>
        <w:rPr>
          <w:rFonts w:ascii="Arial" w:hAnsi="Arial" w:cs="Arial"/>
          <w:sz w:val="24"/>
          <w:szCs w:val="24"/>
          <w:lang w:val="pt-BR"/>
        </w:rPr>
      </w:pPr>
    </w:p>
    <w:p w:rsidR="00DF6DF8" w:rsidRPr="00301C93" w:rsidRDefault="00DF6DF8" w:rsidP="00301C93">
      <w:pPr>
        <w:spacing w:after="0" w:line="360" w:lineRule="auto"/>
        <w:rPr>
          <w:rFonts w:ascii="Arial" w:hAnsi="Arial" w:cs="Arial"/>
          <w:sz w:val="24"/>
          <w:szCs w:val="24"/>
          <w:lang w:val="pt-BR"/>
        </w:rPr>
      </w:pPr>
      <w:r w:rsidRPr="00301C93">
        <w:rPr>
          <w:rFonts w:ascii="Arial" w:hAnsi="Arial" w:cs="Arial"/>
          <w:sz w:val="24"/>
          <w:szCs w:val="24"/>
          <w:lang w:val="pt-BR"/>
        </w:rPr>
        <w:t xml:space="preserve">Caro </w:t>
      </w:r>
      <w:r w:rsidR="0067798E">
        <w:rPr>
          <w:rFonts w:ascii="Arial" w:hAnsi="Arial" w:cs="Arial"/>
          <w:sz w:val="24"/>
          <w:szCs w:val="24"/>
          <w:lang w:val="pt-BR"/>
        </w:rPr>
        <w:t>colaborador</w:t>
      </w:r>
      <w:r w:rsidRPr="00301C93">
        <w:rPr>
          <w:rFonts w:ascii="Arial" w:hAnsi="Arial" w:cs="Arial"/>
          <w:sz w:val="24"/>
          <w:szCs w:val="24"/>
          <w:lang w:val="pt-BR"/>
        </w:rPr>
        <w:t>,</w:t>
      </w:r>
    </w:p>
    <w:p w:rsidR="00DF6DF8" w:rsidRPr="00301C93" w:rsidRDefault="00DF6DF8" w:rsidP="00301C93">
      <w:pPr>
        <w:spacing w:after="0" w:line="360" w:lineRule="auto"/>
        <w:rPr>
          <w:rFonts w:ascii="Arial" w:hAnsi="Arial" w:cs="Arial"/>
          <w:sz w:val="24"/>
          <w:szCs w:val="24"/>
          <w:lang w:val="pt-BR"/>
        </w:rPr>
      </w:pPr>
    </w:p>
    <w:p w:rsidR="00DF6DF8" w:rsidRPr="00301C93" w:rsidRDefault="00DF6DF8" w:rsidP="00301C93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301C93">
        <w:rPr>
          <w:rFonts w:ascii="Arial" w:hAnsi="Arial" w:cs="Arial"/>
          <w:sz w:val="24"/>
          <w:szCs w:val="24"/>
          <w:lang w:val="pt-BR"/>
        </w:rPr>
        <w:t>O nosso patrimônio maior está na relação de confiança que estabelecemos com diversos públicos de interesse - nossos clientes,</w:t>
      </w:r>
      <w:r w:rsidR="00E51573">
        <w:rPr>
          <w:rFonts w:ascii="Arial" w:hAnsi="Arial" w:cs="Arial"/>
          <w:sz w:val="24"/>
          <w:szCs w:val="24"/>
          <w:lang w:val="pt-BR"/>
        </w:rPr>
        <w:t xml:space="preserve"> </w:t>
      </w:r>
      <w:r w:rsidR="0067798E">
        <w:rPr>
          <w:rFonts w:ascii="Arial" w:hAnsi="Arial" w:cs="Arial"/>
          <w:sz w:val="24"/>
          <w:szCs w:val="24"/>
          <w:lang w:val="pt-BR"/>
        </w:rPr>
        <w:t>colaboradores</w:t>
      </w:r>
      <w:r w:rsidRPr="00301C93">
        <w:rPr>
          <w:rFonts w:ascii="Arial" w:hAnsi="Arial" w:cs="Arial"/>
          <w:sz w:val="24"/>
          <w:szCs w:val="24"/>
          <w:lang w:val="pt-BR"/>
        </w:rPr>
        <w:t xml:space="preserve">, </w:t>
      </w:r>
      <w:r w:rsidR="0067798E">
        <w:rPr>
          <w:rFonts w:ascii="Arial" w:hAnsi="Arial" w:cs="Arial"/>
          <w:sz w:val="24"/>
          <w:szCs w:val="24"/>
          <w:lang w:val="pt-BR"/>
        </w:rPr>
        <w:t xml:space="preserve">inquilinos, </w:t>
      </w:r>
      <w:r w:rsidRPr="00301C93">
        <w:rPr>
          <w:rFonts w:ascii="Arial" w:hAnsi="Arial" w:cs="Arial"/>
          <w:sz w:val="24"/>
          <w:szCs w:val="24"/>
          <w:lang w:val="pt-BR"/>
        </w:rPr>
        <w:t xml:space="preserve">prestadores e a comunidade em geral. </w:t>
      </w:r>
    </w:p>
    <w:p w:rsidR="00DF6DF8" w:rsidRPr="00301C93" w:rsidRDefault="00DF6DF8" w:rsidP="00301C93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DF6DF8" w:rsidRPr="00301C93" w:rsidRDefault="00DF6DF8" w:rsidP="00301C93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301C93">
        <w:rPr>
          <w:rFonts w:ascii="Arial" w:hAnsi="Arial" w:cs="Arial"/>
          <w:sz w:val="24"/>
          <w:szCs w:val="24"/>
          <w:lang w:val="pt-BR"/>
        </w:rPr>
        <w:t xml:space="preserve">Portanto, é nosso compromisso preservá-lo e retribuir a credibilidade que nos é depositada. </w:t>
      </w:r>
    </w:p>
    <w:p w:rsidR="00DF6DF8" w:rsidRPr="00301C93" w:rsidRDefault="00DF6DF8" w:rsidP="00301C93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DF6DF8" w:rsidRPr="00301C93" w:rsidRDefault="00DF6DF8" w:rsidP="00301C93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301C93">
        <w:rPr>
          <w:rFonts w:ascii="Arial" w:hAnsi="Arial" w:cs="Arial"/>
          <w:sz w:val="24"/>
          <w:szCs w:val="24"/>
          <w:lang w:val="pt-BR"/>
        </w:rPr>
        <w:t>Em nossos relacionamentos refletimos os valores individuais e, para que possamos estar alinhados aos nossos valores e crenças decidimos pela elaboração de uma Política de Ética e Conduta que constitui um guia para a realização de qualquer ação, um texto de reflexão e referência para as decisões que tomamos em nosso dia a dia, quer sejam estas operacionais, táticas ou estratégica</w:t>
      </w:r>
      <w:r w:rsidR="00154B6E">
        <w:rPr>
          <w:rFonts w:ascii="Arial" w:hAnsi="Arial" w:cs="Arial"/>
          <w:sz w:val="24"/>
          <w:szCs w:val="24"/>
          <w:lang w:val="pt-BR"/>
        </w:rPr>
        <w:t>s</w:t>
      </w:r>
      <w:r w:rsidRPr="00301C93">
        <w:rPr>
          <w:rFonts w:ascii="Arial" w:hAnsi="Arial" w:cs="Arial"/>
          <w:sz w:val="24"/>
          <w:szCs w:val="24"/>
          <w:lang w:val="pt-BR"/>
        </w:rPr>
        <w:t>.</w:t>
      </w:r>
    </w:p>
    <w:p w:rsidR="00DF6DF8" w:rsidRPr="00301C93" w:rsidRDefault="00DF6DF8" w:rsidP="00301C93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DF6DF8" w:rsidRPr="00301C93" w:rsidRDefault="00DF6DF8" w:rsidP="00301C93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301C93">
        <w:rPr>
          <w:rFonts w:ascii="Arial" w:hAnsi="Arial" w:cs="Arial"/>
          <w:sz w:val="24"/>
          <w:szCs w:val="24"/>
          <w:lang w:val="pt-BR"/>
        </w:rPr>
        <w:lastRenderedPageBreak/>
        <w:t>Nossa Política de Ética e Conduta está fundamentada em nossa Missão, Visão, Valores e Políticas diversas e traz um conjunto de diretrizes e comportamentos esperados que apontam um horizonte para o qual queremos caminhar juntos. A Política complementa</w:t>
      </w:r>
      <w:r w:rsidR="00E51573">
        <w:rPr>
          <w:rFonts w:ascii="Arial" w:hAnsi="Arial" w:cs="Arial"/>
          <w:sz w:val="24"/>
          <w:szCs w:val="24"/>
          <w:lang w:val="pt-BR"/>
        </w:rPr>
        <w:t xml:space="preserve"> </w:t>
      </w:r>
      <w:r w:rsidRPr="00301C93">
        <w:rPr>
          <w:rFonts w:ascii="Arial" w:hAnsi="Arial" w:cs="Arial"/>
          <w:sz w:val="24"/>
          <w:szCs w:val="24"/>
          <w:lang w:val="pt-BR"/>
        </w:rPr>
        <w:t>nosso Regimento Interno e define rumos e qualifica as práticas exigidas, desejadas e mais adequadas, considerando a nossa vocação.</w:t>
      </w:r>
    </w:p>
    <w:p w:rsidR="00DF6DF8" w:rsidRPr="00301C93" w:rsidRDefault="00DF6DF8" w:rsidP="00301C93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DF6DF8" w:rsidRPr="00301C93" w:rsidRDefault="00DF6DF8" w:rsidP="00301C93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301C93">
        <w:rPr>
          <w:rFonts w:ascii="Arial" w:hAnsi="Arial" w:cs="Arial"/>
          <w:sz w:val="24"/>
          <w:szCs w:val="24"/>
          <w:lang w:val="pt-BR"/>
        </w:rPr>
        <w:t>Nossas decisões e ações produzem efeitos sobre todos aqueles que mantêm relações conosco. Por este motivo é importante ressaltar o nosso compromisso com as definições contidas na Política e Regimento e reforçar a disponibilidade da sua liderança e de toda a diretoria para debater o conteúdo e esclarecer suas dúvidas.</w:t>
      </w:r>
    </w:p>
    <w:p w:rsidR="00DF6DF8" w:rsidRPr="00301C93" w:rsidRDefault="00DF6DF8" w:rsidP="00301C93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DF6DF8" w:rsidRPr="00301C93" w:rsidRDefault="00DF6DF8" w:rsidP="00301C93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301C93">
        <w:rPr>
          <w:rFonts w:ascii="Arial" w:hAnsi="Arial" w:cs="Arial"/>
          <w:sz w:val="24"/>
          <w:szCs w:val="24"/>
          <w:lang w:val="pt-BR"/>
        </w:rPr>
        <w:t>Boa leitura!</w:t>
      </w:r>
    </w:p>
    <w:p w:rsidR="00DF6DF8" w:rsidRDefault="00DF6DF8" w:rsidP="00301C93">
      <w:pPr>
        <w:spacing w:after="0" w:line="360" w:lineRule="auto"/>
        <w:rPr>
          <w:rFonts w:ascii="Arial" w:hAnsi="Arial" w:cs="Arial"/>
          <w:sz w:val="24"/>
          <w:szCs w:val="24"/>
          <w:lang w:val="pt-BR"/>
        </w:rPr>
      </w:pPr>
    </w:p>
    <w:p w:rsidR="00ED395C" w:rsidRDefault="00ED395C" w:rsidP="00301C93">
      <w:pPr>
        <w:spacing w:after="0" w:line="360" w:lineRule="auto"/>
        <w:rPr>
          <w:rFonts w:ascii="Arial" w:hAnsi="Arial" w:cs="Arial"/>
          <w:sz w:val="24"/>
          <w:szCs w:val="24"/>
          <w:lang w:val="pt-BR"/>
        </w:rPr>
      </w:pPr>
    </w:p>
    <w:p w:rsidR="00ED395C" w:rsidRDefault="00ED395C" w:rsidP="00301C93">
      <w:pPr>
        <w:spacing w:after="0" w:line="360" w:lineRule="auto"/>
        <w:rPr>
          <w:rFonts w:ascii="Arial" w:hAnsi="Arial" w:cs="Arial"/>
          <w:sz w:val="24"/>
          <w:szCs w:val="24"/>
          <w:lang w:val="pt-BR"/>
        </w:rPr>
      </w:pPr>
    </w:p>
    <w:p w:rsidR="00ED395C" w:rsidRDefault="00ED395C" w:rsidP="00301C93">
      <w:pPr>
        <w:spacing w:after="0" w:line="360" w:lineRule="auto"/>
        <w:rPr>
          <w:rFonts w:ascii="Arial" w:hAnsi="Arial" w:cs="Arial"/>
          <w:sz w:val="24"/>
          <w:szCs w:val="24"/>
          <w:lang w:val="pt-BR"/>
        </w:rPr>
      </w:pPr>
    </w:p>
    <w:p w:rsidR="00ED395C" w:rsidRDefault="00ED395C" w:rsidP="00301C93">
      <w:pPr>
        <w:spacing w:after="0" w:line="360" w:lineRule="auto"/>
        <w:rPr>
          <w:rFonts w:ascii="Arial" w:hAnsi="Arial" w:cs="Arial"/>
          <w:sz w:val="24"/>
          <w:szCs w:val="24"/>
          <w:lang w:val="pt-BR"/>
        </w:rPr>
      </w:pPr>
    </w:p>
    <w:p w:rsidR="00ED395C" w:rsidRDefault="00ED395C" w:rsidP="00301C93">
      <w:pPr>
        <w:spacing w:after="0" w:line="360" w:lineRule="auto"/>
        <w:rPr>
          <w:rFonts w:ascii="Arial" w:hAnsi="Arial" w:cs="Arial"/>
          <w:sz w:val="24"/>
          <w:szCs w:val="24"/>
          <w:lang w:val="pt-BR"/>
        </w:rPr>
      </w:pPr>
    </w:p>
    <w:p w:rsidR="00ED395C" w:rsidRPr="00301C93" w:rsidRDefault="00ED395C" w:rsidP="00301C93">
      <w:pPr>
        <w:spacing w:after="0" w:line="360" w:lineRule="auto"/>
        <w:rPr>
          <w:rFonts w:ascii="Arial" w:hAnsi="Arial" w:cs="Arial"/>
          <w:sz w:val="24"/>
          <w:szCs w:val="24"/>
          <w:lang w:val="pt-BR"/>
        </w:rPr>
      </w:pPr>
    </w:p>
    <w:p w:rsidR="003E2433" w:rsidRPr="00301C93" w:rsidRDefault="003E2433" w:rsidP="00301C93">
      <w:pPr>
        <w:spacing w:after="0" w:line="360" w:lineRule="auto"/>
        <w:rPr>
          <w:rFonts w:ascii="Arial" w:hAnsi="Arial" w:cs="Arial"/>
          <w:sz w:val="24"/>
          <w:szCs w:val="24"/>
          <w:lang w:val="pt-BR"/>
        </w:rPr>
      </w:pPr>
    </w:p>
    <w:p w:rsidR="00301C93" w:rsidRDefault="00301C93" w:rsidP="00301C93">
      <w:pPr>
        <w:spacing w:after="0" w:line="360" w:lineRule="auto"/>
        <w:rPr>
          <w:rFonts w:ascii="Arial" w:hAnsi="Arial" w:cs="Arial"/>
          <w:sz w:val="24"/>
          <w:szCs w:val="24"/>
          <w:lang w:val="pt-BR"/>
        </w:rPr>
      </w:pPr>
    </w:p>
    <w:p w:rsidR="009863F9" w:rsidRDefault="009863F9" w:rsidP="00301C93">
      <w:pPr>
        <w:spacing w:after="0" w:line="360" w:lineRule="auto"/>
        <w:rPr>
          <w:rFonts w:ascii="Arial" w:hAnsi="Arial" w:cs="Arial"/>
          <w:sz w:val="24"/>
          <w:szCs w:val="24"/>
          <w:lang w:val="pt-BR"/>
        </w:rPr>
      </w:pPr>
    </w:p>
    <w:p w:rsidR="009761DE" w:rsidRDefault="009761DE" w:rsidP="00301C93">
      <w:pPr>
        <w:spacing w:after="0" w:line="360" w:lineRule="auto"/>
        <w:rPr>
          <w:rFonts w:ascii="Arial" w:hAnsi="Arial" w:cs="Arial"/>
          <w:sz w:val="24"/>
          <w:szCs w:val="24"/>
          <w:lang w:val="pt-BR"/>
        </w:rPr>
      </w:pPr>
    </w:p>
    <w:p w:rsidR="009761DE" w:rsidRDefault="009761DE" w:rsidP="00301C93">
      <w:pPr>
        <w:spacing w:after="0" w:line="360" w:lineRule="auto"/>
        <w:rPr>
          <w:rFonts w:ascii="Arial" w:hAnsi="Arial" w:cs="Arial"/>
          <w:sz w:val="24"/>
          <w:szCs w:val="24"/>
          <w:lang w:val="pt-BR"/>
        </w:rPr>
      </w:pPr>
    </w:p>
    <w:p w:rsidR="009761DE" w:rsidRDefault="009761DE" w:rsidP="00301C93">
      <w:pPr>
        <w:spacing w:after="0" w:line="360" w:lineRule="auto"/>
        <w:rPr>
          <w:rFonts w:ascii="Arial" w:hAnsi="Arial" w:cs="Arial"/>
          <w:sz w:val="24"/>
          <w:szCs w:val="24"/>
          <w:lang w:val="pt-BR"/>
        </w:rPr>
      </w:pPr>
      <w:bookmarkStart w:id="0" w:name="_GoBack"/>
      <w:bookmarkEnd w:id="0"/>
    </w:p>
    <w:p w:rsidR="009863F9" w:rsidRDefault="009863F9" w:rsidP="00301C93">
      <w:pPr>
        <w:spacing w:after="0" w:line="360" w:lineRule="auto"/>
        <w:rPr>
          <w:rFonts w:ascii="Arial" w:hAnsi="Arial" w:cs="Arial"/>
          <w:sz w:val="24"/>
          <w:szCs w:val="24"/>
          <w:lang w:val="pt-BR"/>
        </w:rPr>
      </w:pPr>
    </w:p>
    <w:p w:rsidR="009863F9" w:rsidRDefault="009863F9" w:rsidP="00301C93">
      <w:pPr>
        <w:spacing w:after="0" w:line="360" w:lineRule="auto"/>
        <w:rPr>
          <w:rFonts w:ascii="Arial" w:hAnsi="Arial" w:cs="Arial"/>
          <w:sz w:val="24"/>
          <w:szCs w:val="24"/>
          <w:lang w:val="pt-BR"/>
        </w:rPr>
      </w:pPr>
    </w:p>
    <w:p w:rsidR="009863F9" w:rsidRPr="00301C93" w:rsidRDefault="009863F9" w:rsidP="00301C93">
      <w:pPr>
        <w:spacing w:after="0" w:line="360" w:lineRule="auto"/>
        <w:rPr>
          <w:rFonts w:ascii="Arial" w:hAnsi="Arial" w:cs="Arial"/>
          <w:sz w:val="24"/>
          <w:szCs w:val="24"/>
          <w:lang w:val="pt-BR"/>
        </w:rPr>
      </w:pPr>
    </w:p>
    <w:p w:rsidR="00301C93" w:rsidRPr="00301C93" w:rsidRDefault="00301C93" w:rsidP="00301C93">
      <w:pPr>
        <w:spacing w:after="0" w:line="360" w:lineRule="auto"/>
        <w:rPr>
          <w:rFonts w:ascii="Arial" w:hAnsi="Arial" w:cs="Arial"/>
          <w:sz w:val="24"/>
          <w:szCs w:val="24"/>
          <w:lang w:val="pt-BR"/>
        </w:rPr>
      </w:pPr>
    </w:p>
    <w:p w:rsidR="00301C93" w:rsidRPr="00301C93" w:rsidRDefault="00301C93" w:rsidP="00301C93">
      <w:pPr>
        <w:spacing w:after="0" w:line="360" w:lineRule="auto"/>
        <w:rPr>
          <w:rFonts w:ascii="Arial" w:hAnsi="Arial" w:cs="Arial"/>
          <w:sz w:val="24"/>
          <w:szCs w:val="24"/>
          <w:lang w:val="pt-BR"/>
        </w:rPr>
      </w:pPr>
    </w:p>
    <w:p w:rsidR="00301C93" w:rsidRPr="00301C93" w:rsidRDefault="00301C93" w:rsidP="00301C93">
      <w:pPr>
        <w:spacing w:after="0" w:line="360" w:lineRule="auto"/>
        <w:rPr>
          <w:rFonts w:ascii="Arial" w:hAnsi="Arial" w:cs="Arial"/>
          <w:sz w:val="24"/>
          <w:szCs w:val="24"/>
          <w:lang w:val="pt-BR"/>
        </w:rPr>
      </w:pPr>
    </w:p>
    <w:p w:rsidR="00301C93" w:rsidRPr="00301C93" w:rsidRDefault="00301C93" w:rsidP="00301C93">
      <w:pPr>
        <w:spacing w:after="0" w:line="360" w:lineRule="auto"/>
        <w:rPr>
          <w:rFonts w:ascii="Arial" w:hAnsi="Arial" w:cs="Arial"/>
          <w:sz w:val="24"/>
          <w:szCs w:val="24"/>
          <w:lang w:val="pt-BR"/>
        </w:rPr>
      </w:pPr>
    </w:p>
    <w:p w:rsidR="00301C93" w:rsidRPr="00301C93" w:rsidRDefault="00301C93" w:rsidP="00301C93">
      <w:pPr>
        <w:spacing w:after="0" w:line="360" w:lineRule="auto"/>
        <w:rPr>
          <w:rFonts w:ascii="Arial" w:hAnsi="Arial" w:cs="Arial"/>
          <w:sz w:val="24"/>
          <w:szCs w:val="24"/>
          <w:lang w:val="pt-BR"/>
        </w:rPr>
      </w:pPr>
    </w:p>
    <w:p w:rsidR="00E628D8" w:rsidRDefault="00E628D8" w:rsidP="00154B6E">
      <w:pPr>
        <w:spacing w:after="0" w:line="360" w:lineRule="auto"/>
        <w:jc w:val="both"/>
        <w:rPr>
          <w:rFonts w:ascii="Arial" w:hAnsi="Arial" w:cs="Arial"/>
          <w:b/>
          <w:iCs/>
          <w:color w:val="0000FF"/>
          <w:sz w:val="24"/>
          <w:szCs w:val="24"/>
          <w:lang w:val="pt-BR"/>
        </w:rPr>
      </w:pPr>
    </w:p>
    <w:p w:rsidR="00DF6DF8" w:rsidRPr="00375703" w:rsidRDefault="00DF6DF8" w:rsidP="00154B6E">
      <w:pPr>
        <w:spacing w:after="0" w:line="360" w:lineRule="auto"/>
        <w:jc w:val="both"/>
        <w:rPr>
          <w:rFonts w:ascii="Arial" w:hAnsi="Arial" w:cs="Arial"/>
          <w:b/>
          <w:iCs/>
          <w:color w:val="0000FF"/>
          <w:sz w:val="24"/>
          <w:szCs w:val="24"/>
          <w:lang w:val="pt-BR"/>
        </w:rPr>
      </w:pPr>
      <w:r w:rsidRPr="00375703">
        <w:rPr>
          <w:rFonts w:ascii="Arial" w:hAnsi="Arial" w:cs="Arial"/>
          <w:b/>
          <w:iCs/>
          <w:color w:val="0000FF"/>
          <w:sz w:val="24"/>
          <w:szCs w:val="24"/>
          <w:lang w:val="pt-BR"/>
        </w:rPr>
        <w:lastRenderedPageBreak/>
        <w:t>Objetivo</w:t>
      </w:r>
    </w:p>
    <w:p w:rsidR="00DF6DF8" w:rsidRPr="00301C93" w:rsidRDefault="00DF6DF8" w:rsidP="00154B6E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301C93">
        <w:rPr>
          <w:rFonts w:ascii="Arial" w:hAnsi="Arial" w:cs="Arial"/>
          <w:sz w:val="24"/>
          <w:szCs w:val="24"/>
          <w:lang w:val="pt-BR"/>
        </w:rPr>
        <w:t xml:space="preserve">Esta política objetiva </w:t>
      </w:r>
      <w:r w:rsidR="003E2433" w:rsidRPr="00301C93">
        <w:rPr>
          <w:rFonts w:ascii="Arial" w:hAnsi="Arial" w:cs="Arial"/>
          <w:sz w:val="24"/>
          <w:szCs w:val="24"/>
          <w:lang w:val="pt-BR"/>
        </w:rPr>
        <w:t xml:space="preserve">normatizar </w:t>
      </w:r>
      <w:r w:rsidRPr="00301C93">
        <w:rPr>
          <w:rFonts w:ascii="Arial" w:hAnsi="Arial" w:cs="Arial"/>
          <w:sz w:val="24"/>
          <w:szCs w:val="24"/>
          <w:lang w:val="pt-BR"/>
        </w:rPr>
        <w:t xml:space="preserve">padrões éticos </w:t>
      </w:r>
      <w:r w:rsidR="003E2433" w:rsidRPr="00301C93">
        <w:rPr>
          <w:rFonts w:ascii="Arial" w:hAnsi="Arial" w:cs="Arial"/>
          <w:sz w:val="24"/>
          <w:szCs w:val="24"/>
          <w:lang w:val="pt-BR"/>
        </w:rPr>
        <w:t xml:space="preserve">a serem </w:t>
      </w:r>
      <w:r w:rsidRPr="00301C93">
        <w:rPr>
          <w:rFonts w:ascii="Arial" w:hAnsi="Arial" w:cs="Arial"/>
          <w:sz w:val="24"/>
          <w:szCs w:val="24"/>
          <w:lang w:val="pt-BR"/>
        </w:rPr>
        <w:t xml:space="preserve">adotados e trazer orientações gerais de conduta a todos os </w:t>
      </w:r>
      <w:r w:rsidR="0067798E">
        <w:rPr>
          <w:rFonts w:ascii="Arial" w:hAnsi="Arial" w:cs="Arial"/>
          <w:sz w:val="24"/>
          <w:szCs w:val="24"/>
          <w:lang w:val="pt-BR"/>
        </w:rPr>
        <w:t>colaboradores</w:t>
      </w:r>
      <w:r w:rsidRPr="00301C93">
        <w:rPr>
          <w:rFonts w:ascii="Arial" w:hAnsi="Arial" w:cs="Arial"/>
          <w:sz w:val="24"/>
          <w:szCs w:val="24"/>
          <w:lang w:val="pt-BR"/>
        </w:rPr>
        <w:t xml:space="preserve">, dirigentes, estagiários, temporários,jovens aprendizes e prestadores de serviços internos da </w:t>
      </w:r>
      <w:r w:rsidR="0061616A" w:rsidRPr="00301C93">
        <w:rPr>
          <w:rFonts w:ascii="Arial" w:hAnsi="Arial" w:cs="Arial"/>
          <w:sz w:val="24"/>
          <w:szCs w:val="24"/>
          <w:lang w:val="pt-BR"/>
        </w:rPr>
        <w:t>Companhia</w:t>
      </w:r>
      <w:r w:rsidRPr="00301C93">
        <w:rPr>
          <w:rFonts w:ascii="Arial" w:hAnsi="Arial" w:cs="Arial"/>
          <w:sz w:val="24"/>
          <w:szCs w:val="24"/>
          <w:lang w:val="pt-BR"/>
        </w:rPr>
        <w:t>.</w:t>
      </w:r>
    </w:p>
    <w:p w:rsidR="00DF6DF8" w:rsidRPr="00301C93" w:rsidRDefault="00DF6DF8" w:rsidP="00154B6E">
      <w:pPr>
        <w:spacing w:after="0" w:line="360" w:lineRule="auto"/>
        <w:jc w:val="both"/>
        <w:rPr>
          <w:rFonts w:ascii="Arial" w:hAnsi="Arial" w:cs="Arial"/>
          <w:iCs/>
          <w:sz w:val="24"/>
          <w:szCs w:val="24"/>
          <w:lang w:val="pt-BR"/>
        </w:rPr>
      </w:pPr>
    </w:p>
    <w:p w:rsidR="00DF6DF8" w:rsidRPr="00375703" w:rsidRDefault="00DF6DF8" w:rsidP="00154B6E">
      <w:pPr>
        <w:spacing w:after="0" w:line="360" w:lineRule="auto"/>
        <w:jc w:val="both"/>
        <w:rPr>
          <w:rFonts w:ascii="Arial" w:hAnsi="Arial" w:cs="Arial"/>
          <w:b/>
          <w:iCs/>
          <w:color w:val="0000FF"/>
          <w:sz w:val="24"/>
          <w:szCs w:val="24"/>
          <w:lang w:val="pt-BR"/>
        </w:rPr>
      </w:pPr>
      <w:r w:rsidRPr="00375703">
        <w:rPr>
          <w:rFonts w:ascii="Arial" w:hAnsi="Arial" w:cs="Arial"/>
          <w:b/>
          <w:iCs/>
          <w:color w:val="0000FF"/>
          <w:sz w:val="24"/>
          <w:szCs w:val="24"/>
          <w:lang w:val="pt-BR"/>
        </w:rPr>
        <w:t>Abrangência</w:t>
      </w:r>
    </w:p>
    <w:p w:rsidR="00420873" w:rsidRPr="00301C93" w:rsidRDefault="00420873" w:rsidP="00154B6E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301C93">
        <w:rPr>
          <w:rFonts w:ascii="Arial" w:hAnsi="Arial" w:cs="Arial"/>
          <w:color w:val="000000" w:themeColor="text1"/>
          <w:sz w:val="24"/>
          <w:szCs w:val="24"/>
          <w:lang w:val="pt-BR"/>
        </w:rPr>
        <w:t>A aplicação desta Política não distingue área, nível hierárquico ou tipo de relação com a empresa e objetiva estabelecer os princípios éticos e de conduta que devem orientar as relações internas e externas.</w:t>
      </w:r>
    </w:p>
    <w:p w:rsidR="00420873" w:rsidRPr="00301C93" w:rsidRDefault="00420873" w:rsidP="00154B6E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DF6DF8" w:rsidRPr="00375703" w:rsidRDefault="00DF6DF8" w:rsidP="00154B6E">
      <w:pPr>
        <w:spacing w:after="0" w:line="360" w:lineRule="auto"/>
        <w:jc w:val="both"/>
        <w:rPr>
          <w:rFonts w:ascii="Arial" w:hAnsi="Arial" w:cs="Arial"/>
          <w:b/>
          <w:iCs/>
          <w:color w:val="0000FF"/>
          <w:sz w:val="24"/>
          <w:szCs w:val="24"/>
          <w:lang w:val="pt-BR"/>
        </w:rPr>
      </w:pPr>
      <w:r w:rsidRPr="00375703">
        <w:rPr>
          <w:rFonts w:ascii="Arial" w:hAnsi="Arial" w:cs="Arial"/>
          <w:b/>
          <w:iCs/>
          <w:color w:val="0000FF"/>
          <w:sz w:val="24"/>
          <w:szCs w:val="24"/>
          <w:lang w:val="pt-BR"/>
        </w:rPr>
        <w:t xml:space="preserve">Missão </w:t>
      </w:r>
    </w:p>
    <w:p w:rsidR="003E2433" w:rsidRPr="00301C93" w:rsidRDefault="0067798E" w:rsidP="00154B6E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Cs/>
          <w:sz w:val="24"/>
          <w:szCs w:val="24"/>
          <w:lang w:val="pt-BR"/>
        </w:rPr>
        <w:t>Nosso compromisso é garantir a total satisfação dos clientes, acionistas, funcionários e sociedade, fazendo da Techmail sinônimo de excelência em serviços, através da permanente evolução tecnol</w:t>
      </w:r>
      <w:r w:rsidR="00154B6E">
        <w:rPr>
          <w:rFonts w:ascii="Arial" w:hAnsi="Arial" w:cs="Arial"/>
          <w:bCs/>
          <w:sz w:val="24"/>
          <w:szCs w:val="24"/>
          <w:lang w:val="pt-BR"/>
        </w:rPr>
        <w:t>ó</w:t>
      </w:r>
      <w:r>
        <w:rPr>
          <w:rFonts w:ascii="Arial" w:hAnsi="Arial" w:cs="Arial"/>
          <w:bCs/>
          <w:sz w:val="24"/>
          <w:szCs w:val="24"/>
          <w:lang w:val="pt-BR"/>
        </w:rPr>
        <w:t>gica e capacitação de nossos colaboradores e da manutenção de uma empresa onde as pessoas desejem trabalhar.</w:t>
      </w:r>
    </w:p>
    <w:p w:rsidR="00DF6DF8" w:rsidRPr="00301C93" w:rsidRDefault="00DF6DF8" w:rsidP="00154B6E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3E2433" w:rsidRPr="00375703" w:rsidRDefault="003E2433" w:rsidP="00154B6E">
      <w:pPr>
        <w:spacing w:after="0" w:line="360" w:lineRule="auto"/>
        <w:jc w:val="both"/>
        <w:rPr>
          <w:rFonts w:ascii="Arial" w:hAnsi="Arial" w:cs="Arial"/>
          <w:b/>
          <w:iCs/>
          <w:color w:val="0000FF"/>
          <w:sz w:val="24"/>
          <w:szCs w:val="24"/>
          <w:lang w:val="pt-BR"/>
        </w:rPr>
      </w:pPr>
      <w:r w:rsidRPr="00375703">
        <w:rPr>
          <w:rFonts w:ascii="Arial" w:hAnsi="Arial" w:cs="Arial"/>
          <w:b/>
          <w:iCs/>
          <w:color w:val="0000FF"/>
          <w:sz w:val="24"/>
          <w:szCs w:val="24"/>
          <w:lang w:val="pt-BR"/>
        </w:rPr>
        <w:t xml:space="preserve">Visão </w:t>
      </w:r>
    </w:p>
    <w:p w:rsidR="003E2433" w:rsidRPr="00301C93" w:rsidRDefault="0067798E" w:rsidP="00154B6E">
      <w:pPr>
        <w:spacing w:after="0" w:line="360" w:lineRule="auto"/>
        <w:jc w:val="both"/>
        <w:rPr>
          <w:rFonts w:ascii="Arial" w:hAnsi="Arial" w:cs="Arial"/>
          <w:iCs/>
          <w:sz w:val="24"/>
          <w:szCs w:val="24"/>
          <w:lang w:val="pt-BR"/>
        </w:rPr>
      </w:pPr>
      <w:r>
        <w:rPr>
          <w:rFonts w:ascii="Arial" w:hAnsi="Arial" w:cs="Arial"/>
          <w:bCs/>
          <w:iCs/>
          <w:sz w:val="24"/>
          <w:szCs w:val="24"/>
          <w:lang w:val="pt-BR"/>
        </w:rPr>
        <w:t xml:space="preserve">Ser </w:t>
      </w:r>
      <w:r w:rsidR="00154B6E">
        <w:rPr>
          <w:rFonts w:ascii="Arial" w:hAnsi="Arial" w:cs="Arial"/>
          <w:bCs/>
          <w:iCs/>
          <w:sz w:val="24"/>
          <w:szCs w:val="24"/>
          <w:lang w:val="pt-BR"/>
        </w:rPr>
        <w:t>reconhecida pelo mercado como a melhor empresa em soluções estratégicas, em todas as suas áreas de atuação, presentes e futuras.</w:t>
      </w:r>
    </w:p>
    <w:p w:rsidR="003E2433" w:rsidRPr="00154B6E" w:rsidRDefault="003E2433" w:rsidP="00154B6E">
      <w:pPr>
        <w:spacing w:after="0" w:line="360" w:lineRule="auto"/>
        <w:jc w:val="both"/>
        <w:rPr>
          <w:rFonts w:ascii="Arial" w:hAnsi="Arial" w:cs="Arial"/>
          <w:b/>
          <w:iCs/>
          <w:color w:val="0000FF"/>
          <w:sz w:val="24"/>
          <w:szCs w:val="24"/>
          <w:lang w:val="pt-BR"/>
        </w:rPr>
      </w:pPr>
    </w:p>
    <w:p w:rsidR="00154B6E" w:rsidRPr="00154B6E" w:rsidRDefault="003E2433" w:rsidP="00154B6E">
      <w:pPr>
        <w:spacing w:after="0" w:line="360" w:lineRule="auto"/>
        <w:jc w:val="both"/>
        <w:rPr>
          <w:rFonts w:ascii="Arial" w:hAnsi="Arial" w:cs="Arial"/>
          <w:b/>
          <w:iCs/>
          <w:color w:val="0000FF"/>
          <w:sz w:val="24"/>
          <w:szCs w:val="24"/>
          <w:lang w:val="pt-BR"/>
        </w:rPr>
      </w:pPr>
      <w:r w:rsidRPr="00154B6E">
        <w:rPr>
          <w:rFonts w:ascii="Arial" w:hAnsi="Arial" w:cs="Arial"/>
          <w:b/>
          <w:iCs/>
          <w:color w:val="0000FF"/>
          <w:sz w:val="24"/>
          <w:szCs w:val="24"/>
          <w:lang w:val="pt-BR"/>
        </w:rPr>
        <w:t xml:space="preserve">Valores </w:t>
      </w:r>
    </w:p>
    <w:p w:rsidR="003E2433" w:rsidRPr="00154B6E" w:rsidRDefault="003E2433" w:rsidP="00154B6E">
      <w:pPr>
        <w:spacing w:after="0" w:line="360" w:lineRule="auto"/>
        <w:jc w:val="both"/>
        <w:rPr>
          <w:rFonts w:ascii="Arial" w:hAnsi="Arial" w:cs="Arial"/>
          <w:iCs/>
          <w:sz w:val="24"/>
          <w:szCs w:val="24"/>
          <w:lang w:val="pt-BR"/>
        </w:rPr>
      </w:pPr>
      <w:r w:rsidRPr="00154B6E">
        <w:rPr>
          <w:rFonts w:ascii="Arial" w:hAnsi="Arial" w:cs="Arial"/>
          <w:iCs/>
          <w:sz w:val="24"/>
          <w:szCs w:val="24"/>
          <w:lang w:val="pt-BR"/>
        </w:rPr>
        <w:t>Os valores reconhecidos e praticados</w:t>
      </w:r>
      <w:r w:rsidR="00154B6E" w:rsidRPr="00154B6E">
        <w:rPr>
          <w:rFonts w:ascii="Arial" w:hAnsi="Arial" w:cs="Arial"/>
          <w:iCs/>
          <w:sz w:val="24"/>
          <w:szCs w:val="24"/>
          <w:lang w:val="pt-BR"/>
        </w:rPr>
        <w:t xml:space="preserve"> pel</w:t>
      </w:r>
      <w:r w:rsidRPr="00154B6E">
        <w:rPr>
          <w:rFonts w:ascii="Arial" w:hAnsi="Arial" w:cs="Arial"/>
          <w:iCs/>
          <w:sz w:val="24"/>
          <w:szCs w:val="24"/>
          <w:lang w:val="pt-BR"/>
        </w:rPr>
        <w:t xml:space="preserve">a </w:t>
      </w:r>
      <w:r w:rsidR="0061616A" w:rsidRPr="00154B6E">
        <w:rPr>
          <w:rFonts w:ascii="Arial" w:hAnsi="Arial" w:cs="Arial"/>
          <w:iCs/>
          <w:sz w:val="24"/>
          <w:szCs w:val="24"/>
          <w:lang w:val="pt-BR"/>
        </w:rPr>
        <w:t>companhia</w:t>
      </w:r>
      <w:r w:rsidRPr="00154B6E">
        <w:rPr>
          <w:rFonts w:ascii="Arial" w:hAnsi="Arial" w:cs="Arial"/>
          <w:iCs/>
          <w:sz w:val="24"/>
          <w:szCs w:val="24"/>
          <w:lang w:val="pt-BR"/>
        </w:rPr>
        <w:t xml:space="preserve"> são:</w:t>
      </w:r>
    </w:p>
    <w:p w:rsidR="003E2433" w:rsidRPr="00154B6E" w:rsidRDefault="003E2433" w:rsidP="00154B6E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iCs/>
          <w:sz w:val="24"/>
          <w:szCs w:val="24"/>
        </w:rPr>
      </w:pPr>
      <w:r w:rsidRPr="00154B6E">
        <w:rPr>
          <w:rFonts w:ascii="Arial" w:hAnsi="Arial" w:cs="Arial"/>
          <w:bCs/>
          <w:iCs/>
          <w:sz w:val="24"/>
          <w:szCs w:val="24"/>
          <w:lang w:val="fr-FR"/>
        </w:rPr>
        <w:t>Ética</w:t>
      </w:r>
    </w:p>
    <w:p w:rsidR="003E2433" w:rsidRPr="00154B6E" w:rsidRDefault="003E2433" w:rsidP="00154B6E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iCs/>
          <w:sz w:val="24"/>
          <w:szCs w:val="24"/>
        </w:rPr>
      </w:pPr>
      <w:r w:rsidRPr="00154B6E">
        <w:rPr>
          <w:rFonts w:ascii="Arial" w:hAnsi="Arial" w:cs="Arial"/>
          <w:bCs/>
          <w:iCs/>
          <w:sz w:val="24"/>
          <w:szCs w:val="24"/>
          <w:lang w:val="fr-FR"/>
        </w:rPr>
        <w:t>Leal</w:t>
      </w:r>
      <w:r w:rsidR="00154B6E" w:rsidRPr="00154B6E">
        <w:rPr>
          <w:rFonts w:ascii="Arial" w:hAnsi="Arial" w:cs="Arial"/>
          <w:bCs/>
          <w:iCs/>
          <w:sz w:val="24"/>
          <w:szCs w:val="24"/>
          <w:lang w:val="fr-FR"/>
        </w:rPr>
        <w:t>da</w:t>
      </w:r>
      <w:r w:rsidRPr="00154B6E">
        <w:rPr>
          <w:rFonts w:ascii="Arial" w:hAnsi="Arial" w:cs="Arial"/>
          <w:bCs/>
          <w:iCs/>
          <w:sz w:val="24"/>
          <w:szCs w:val="24"/>
          <w:lang w:val="fr-FR"/>
        </w:rPr>
        <w:t xml:space="preserve">de </w:t>
      </w:r>
    </w:p>
    <w:p w:rsidR="00154B6E" w:rsidRPr="00154B6E" w:rsidRDefault="00154B6E" w:rsidP="00154B6E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iCs/>
          <w:sz w:val="24"/>
          <w:szCs w:val="24"/>
        </w:rPr>
      </w:pPr>
      <w:r w:rsidRPr="00154B6E">
        <w:rPr>
          <w:rFonts w:ascii="Arial" w:hAnsi="Arial" w:cs="Arial"/>
          <w:bCs/>
          <w:iCs/>
          <w:sz w:val="24"/>
          <w:szCs w:val="24"/>
          <w:lang w:val="fr-FR"/>
        </w:rPr>
        <w:t>Disciplina</w:t>
      </w:r>
    </w:p>
    <w:p w:rsidR="003E2433" w:rsidRPr="00154B6E" w:rsidRDefault="003E2433" w:rsidP="00154B6E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iCs/>
          <w:sz w:val="24"/>
          <w:szCs w:val="24"/>
        </w:rPr>
      </w:pPr>
      <w:r w:rsidRPr="00154B6E">
        <w:rPr>
          <w:rFonts w:ascii="Arial" w:hAnsi="Arial" w:cs="Arial"/>
          <w:bCs/>
          <w:iCs/>
          <w:sz w:val="24"/>
          <w:szCs w:val="24"/>
          <w:lang w:val="fr-FR"/>
        </w:rPr>
        <w:t xml:space="preserve">Flexibilidade </w:t>
      </w:r>
    </w:p>
    <w:p w:rsidR="003E2433" w:rsidRPr="00154B6E" w:rsidRDefault="003E2433" w:rsidP="00154B6E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iCs/>
          <w:sz w:val="24"/>
          <w:szCs w:val="24"/>
        </w:rPr>
      </w:pPr>
      <w:r w:rsidRPr="00154B6E">
        <w:rPr>
          <w:rFonts w:ascii="Arial" w:hAnsi="Arial" w:cs="Arial"/>
          <w:bCs/>
          <w:iCs/>
          <w:sz w:val="24"/>
          <w:szCs w:val="24"/>
          <w:lang w:val="fr-FR"/>
        </w:rPr>
        <w:t xml:space="preserve">Competência </w:t>
      </w:r>
    </w:p>
    <w:p w:rsidR="00154B6E" w:rsidRPr="00154B6E" w:rsidRDefault="00154B6E" w:rsidP="00154B6E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iCs/>
          <w:sz w:val="24"/>
          <w:szCs w:val="24"/>
        </w:rPr>
      </w:pPr>
      <w:r w:rsidRPr="00154B6E">
        <w:rPr>
          <w:rFonts w:ascii="Arial" w:hAnsi="Arial" w:cs="Arial"/>
          <w:bCs/>
          <w:iCs/>
          <w:sz w:val="24"/>
          <w:szCs w:val="24"/>
          <w:lang w:val="fr-FR"/>
        </w:rPr>
        <w:t xml:space="preserve">Pró-atividade </w:t>
      </w:r>
    </w:p>
    <w:p w:rsidR="003E2433" w:rsidRPr="00154B6E" w:rsidRDefault="003E2433" w:rsidP="00154B6E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iCs/>
          <w:sz w:val="24"/>
          <w:szCs w:val="24"/>
        </w:rPr>
      </w:pPr>
      <w:r w:rsidRPr="00154B6E">
        <w:rPr>
          <w:rFonts w:ascii="Arial" w:hAnsi="Arial" w:cs="Arial"/>
          <w:bCs/>
          <w:iCs/>
          <w:sz w:val="24"/>
          <w:szCs w:val="24"/>
          <w:lang w:val="fr-FR"/>
        </w:rPr>
        <w:t xml:space="preserve">Transparência </w:t>
      </w:r>
    </w:p>
    <w:p w:rsidR="003E2433" w:rsidRPr="00154B6E" w:rsidRDefault="003E2433" w:rsidP="00154B6E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iCs/>
          <w:sz w:val="24"/>
          <w:szCs w:val="24"/>
        </w:rPr>
      </w:pPr>
      <w:r w:rsidRPr="00154B6E">
        <w:rPr>
          <w:rFonts w:ascii="Arial" w:hAnsi="Arial" w:cs="Arial"/>
          <w:bCs/>
          <w:iCs/>
          <w:sz w:val="24"/>
          <w:szCs w:val="24"/>
          <w:lang w:val="fr-FR"/>
        </w:rPr>
        <w:t xml:space="preserve">Confidencialidade </w:t>
      </w:r>
    </w:p>
    <w:p w:rsidR="003E2433" w:rsidRPr="00154B6E" w:rsidRDefault="003E2433" w:rsidP="00154B6E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iCs/>
          <w:sz w:val="24"/>
          <w:szCs w:val="24"/>
        </w:rPr>
      </w:pPr>
      <w:r w:rsidRPr="00154B6E">
        <w:rPr>
          <w:rFonts w:ascii="Arial" w:hAnsi="Arial" w:cs="Arial"/>
          <w:bCs/>
          <w:iCs/>
          <w:sz w:val="24"/>
          <w:szCs w:val="24"/>
          <w:lang w:val="fr-FR"/>
        </w:rPr>
        <w:t xml:space="preserve">Comprometimento </w:t>
      </w:r>
    </w:p>
    <w:p w:rsidR="003E2433" w:rsidRPr="00154B6E" w:rsidRDefault="003E2433" w:rsidP="00154B6E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iCs/>
          <w:sz w:val="24"/>
          <w:szCs w:val="24"/>
        </w:rPr>
      </w:pPr>
      <w:r w:rsidRPr="00154B6E">
        <w:rPr>
          <w:rFonts w:ascii="Arial" w:hAnsi="Arial" w:cs="Arial"/>
          <w:bCs/>
          <w:iCs/>
          <w:sz w:val="24"/>
          <w:szCs w:val="24"/>
          <w:lang w:val="fr-FR"/>
        </w:rPr>
        <w:t>Pronto</w:t>
      </w:r>
      <w:r w:rsidR="00154B6E" w:rsidRPr="00154B6E">
        <w:rPr>
          <w:rFonts w:ascii="Arial" w:hAnsi="Arial" w:cs="Arial"/>
          <w:bCs/>
          <w:iCs/>
          <w:sz w:val="24"/>
          <w:szCs w:val="24"/>
          <w:lang w:val="fr-FR"/>
        </w:rPr>
        <w:t xml:space="preserve"> A</w:t>
      </w:r>
      <w:r w:rsidRPr="00154B6E">
        <w:rPr>
          <w:rFonts w:ascii="Arial" w:hAnsi="Arial" w:cs="Arial"/>
          <w:bCs/>
          <w:iCs/>
          <w:sz w:val="24"/>
          <w:szCs w:val="24"/>
          <w:lang w:val="fr-FR"/>
        </w:rPr>
        <w:t>tendimento</w:t>
      </w:r>
    </w:p>
    <w:p w:rsidR="00276513" w:rsidRPr="00301C93" w:rsidRDefault="00154B6E" w:rsidP="00217792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54B6E">
        <w:rPr>
          <w:rFonts w:ascii="Arial" w:hAnsi="Arial" w:cs="Arial"/>
          <w:bCs/>
          <w:iCs/>
          <w:sz w:val="24"/>
          <w:szCs w:val="24"/>
        </w:rPr>
        <w:t>Empreendorismo</w:t>
      </w:r>
    </w:p>
    <w:sectPr w:rsidR="00276513" w:rsidRPr="00301C93" w:rsidSect="00ED395C">
      <w:headerReference w:type="default" r:id="rId9"/>
      <w:footerReference w:type="default" r:id="rId10"/>
      <w:pgSz w:w="11906" w:h="16838"/>
      <w:pgMar w:top="1099" w:right="707" w:bottom="1417" w:left="709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0650" w:rsidRDefault="00DA0650" w:rsidP="00517D27">
      <w:pPr>
        <w:spacing w:after="0" w:line="240" w:lineRule="auto"/>
      </w:pPr>
      <w:r>
        <w:separator/>
      </w:r>
    </w:p>
  </w:endnote>
  <w:endnote w:type="continuationSeparator" w:id="0">
    <w:p w:rsidR="00DA0650" w:rsidRDefault="00DA0650" w:rsidP="00517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47FF" w:rsidRDefault="000955A7" w:rsidP="00D37FC9">
    <w:pPr>
      <w:pStyle w:val="Rodap"/>
      <w:spacing w:after="0" w:line="240" w:lineRule="auto"/>
      <w:jc w:val="center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8C78EF" wp14:editId="5608236B">
              <wp:simplePos x="0" y="0"/>
              <wp:positionH relativeFrom="column">
                <wp:posOffset>-124460</wp:posOffset>
              </wp:positionH>
              <wp:positionV relativeFrom="paragraph">
                <wp:posOffset>60960</wp:posOffset>
              </wp:positionV>
              <wp:extent cx="7046595" cy="340995"/>
              <wp:effectExtent l="0" t="0" r="20955" b="20955"/>
              <wp:wrapNone/>
              <wp:docPr id="1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46595" cy="340995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002060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:rsidR="005D47FF" w:rsidRPr="00217792" w:rsidRDefault="009863F9" w:rsidP="00ED395C">
                          <w:pPr>
                            <w:spacing w:after="0" w:line="360" w:lineRule="auto"/>
                            <w:jc w:val="center"/>
                            <w:rPr>
                              <w:sz w:val="28"/>
                              <w:szCs w:val="28"/>
                              <w:lang w:val="pt-BR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  <w:lang w:val="pt-BR"/>
                            </w:rPr>
                            <w:t>AME -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  <w:lang w:val="pt-BR"/>
                            </w:rPr>
                            <w:t xml:space="preserve"> </w:t>
                          </w:r>
                          <w:r w:rsidR="00ED395C" w:rsidRPr="00ED395C"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  <w:lang w:val="pt-BR"/>
                            </w:rPr>
                            <w:t xml:space="preserve"> </w:t>
                          </w:r>
                          <w:proofErr w:type="gramEnd"/>
                          <w:r w:rsidR="0089251C" w:rsidRPr="00217792"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  <w:lang w:val="pt-BR"/>
                            </w:rPr>
                            <w:t xml:space="preserve">Versão </w:t>
                          </w:r>
                          <w:r w:rsidR="00217792" w:rsidRPr="00217792"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  <w:lang w:val="pt-BR"/>
                            </w:rPr>
                            <w:t>2.5</w:t>
                          </w:r>
                          <w:r w:rsidR="0089251C" w:rsidRPr="00217792"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  <w:lang w:val="pt-BR"/>
                            </w:rPr>
                            <w:t>0 – 09</w:t>
                          </w:r>
                          <w:r w:rsidR="005D47FF" w:rsidRPr="00217792"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  <w:lang w:val="pt-BR"/>
                            </w:rPr>
                            <w:t>/2011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id="AutoShape 8" o:spid="_x0000_s1026" style="position:absolute;left:0;text-align:left;margin-left:-9.8pt;margin-top:4.8pt;width:554.85pt;height:26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" fillcolor="#002060">
              <v:textbox>
                <w:txbxContent>
                  <w:p w:rsidR="005D47FF" w:rsidRPr="00217792" w:rsidRDefault="009863F9" w:rsidP="00ED395C">
                    <w:pPr>
                      <w:spacing w:after="0" w:line="360" w:lineRule="auto"/>
                      <w:jc w:val="center"/>
                      <w:rPr>
                        <w:sz w:val="28"/>
                        <w:szCs w:val="28"/>
                        <w:lang w:val="pt-BR"/>
                      </w:rPr>
                    </w:pPr>
                    <w:r>
                      <w:rPr>
                        <w:rFonts w:ascii="Arial" w:hAnsi="Arial" w:cs="Arial"/>
                        <w:b/>
                        <w:sz w:val="28"/>
                        <w:szCs w:val="28"/>
                        <w:lang w:val="pt-BR"/>
                      </w:rPr>
                      <w:t>AME -</w:t>
                    </w:r>
                    <w:proofErr w:type="gramStart"/>
                    <w:r>
                      <w:rPr>
                        <w:rFonts w:ascii="Arial" w:hAnsi="Arial" w:cs="Arial"/>
                        <w:b/>
                        <w:sz w:val="28"/>
                        <w:szCs w:val="28"/>
                        <w:lang w:val="pt-BR"/>
                      </w:rPr>
                      <w:t xml:space="preserve"> </w:t>
                    </w:r>
                    <w:r w:rsidR="00ED395C" w:rsidRPr="00ED395C">
                      <w:rPr>
                        <w:rFonts w:ascii="Arial" w:hAnsi="Arial" w:cs="Arial"/>
                        <w:b/>
                        <w:sz w:val="28"/>
                        <w:szCs w:val="28"/>
                        <w:lang w:val="pt-BR"/>
                      </w:rPr>
                      <w:t xml:space="preserve"> </w:t>
                    </w:r>
                    <w:proofErr w:type="gramEnd"/>
                    <w:r w:rsidR="0089251C" w:rsidRPr="00217792">
                      <w:rPr>
                        <w:rFonts w:ascii="Arial" w:hAnsi="Arial" w:cs="Arial"/>
                        <w:b/>
                        <w:sz w:val="28"/>
                        <w:szCs w:val="28"/>
                        <w:lang w:val="pt-BR"/>
                      </w:rPr>
                      <w:t xml:space="preserve">Versão </w:t>
                    </w:r>
                    <w:r w:rsidR="00217792" w:rsidRPr="00217792">
                      <w:rPr>
                        <w:rFonts w:ascii="Arial" w:hAnsi="Arial" w:cs="Arial"/>
                        <w:b/>
                        <w:sz w:val="28"/>
                        <w:szCs w:val="28"/>
                        <w:lang w:val="pt-BR"/>
                      </w:rPr>
                      <w:t>2.5</w:t>
                    </w:r>
                    <w:r w:rsidR="0089251C" w:rsidRPr="00217792">
                      <w:rPr>
                        <w:rFonts w:ascii="Arial" w:hAnsi="Arial" w:cs="Arial"/>
                        <w:b/>
                        <w:sz w:val="28"/>
                        <w:szCs w:val="28"/>
                        <w:lang w:val="pt-BR"/>
                      </w:rPr>
                      <w:t>0 – 09</w:t>
                    </w:r>
                    <w:r w:rsidR="005D47FF" w:rsidRPr="00217792">
                      <w:rPr>
                        <w:rFonts w:ascii="Arial" w:hAnsi="Arial" w:cs="Arial"/>
                        <w:b/>
                        <w:sz w:val="28"/>
                        <w:szCs w:val="28"/>
                        <w:lang w:val="pt-BR"/>
                      </w:rPr>
                      <w:t>/2011</w:t>
                    </w:r>
                  </w:p>
                </w:txbxContent>
              </v:textbox>
            </v:roundrect>
          </w:pict>
        </mc:Fallback>
      </mc:AlternateContent>
    </w:r>
  </w:p>
  <w:p w:rsidR="005D47FF" w:rsidRDefault="005D47F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0650" w:rsidRDefault="00DA0650" w:rsidP="00517D27">
      <w:pPr>
        <w:spacing w:after="0" w:line="240" w:lineRule="auto"/>
      </w:pPr>
      <w:r>
        <w:separator/>
      </w:r>
    </w:p>
  </w:footnote>
  <w:footnote w:type="continuationSeparator" w:id="0">
    <w:p w:rsidR="00DA0650" w:rsidRDefault="00DA0650" w:rsidP="00517D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47FF" w:rsidRDefault="009863F9" w:rsidP="00291A95">
    <w:pPr>
      <w:spacing w:after="0" w:line="240" w:lineRule="auto"/>
      <w:jc w:val="center"/>
      <w:rPr>
        <w:rFonts w:ascii="Arial" w:hAnsi="Arial" w:cs="Arial"/>
        <w:b/>
        <w:lang w:val="pt-BR"/>
      </w:rPr>
    </w:pPr>
    <w:r>
      <w:rPr>
        <w:rFonts w:ascii="Arial" w:hAnsi="Arial" w:cs="Arial"/>
        <w:b/>
        <w:noProof/>
        <w:lang w:val="pt-BR" w:eastAsia="pt-BR"/>
      </w:rPr>
      <w:drawing>
        <wp:inline distT="0" distB="0" distL="0" distR="0">
          <wp:extent cx="590550" cy="377520"/>
          <wp:effectExtent l="0" t="0" r="0" b="381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AM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0633" cy="3775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9863F9" w:rsidRDefault="009863F9" w:rsidP="00291A95">
    <w:pPr>
      <w:spacing w:after="0" w:line="240" w:lineRule="auto"/>
      <w:jc w:val="center"/>
      <w:rPr>
        <w:rFonts w:ascii="Arial" w:hAnsi="Arial" w:cs="Arial"/>
        <w:b/>
        <w:lang w:val="pt-BR"/>
      </w:rPr>
    </w:pPr>
    <w:r>
      <w:rPr>
        <w:rFonts w:ascii="Arial" w:hAnsi="Arial" w:cs="Arial"/>
        <w:b/>
        <w:lang w:val="pt-BR"/>
      </w:rPr>
      <w:t>CÓDIGO DE CONDUTA</w:t>
    </w:r>
  </w:p>
  <w:p w:rsidR="005D47FF" w:rsidRPr="00291A95" w:rsidRDefault="00ED395C" w:rsidP="00291A95">
    <w:pPr>
      <w:spacing w:after="0" w:line="240" w:lineRule="auto"/>
      <w:jc w:val="center"/>
      <w:rPr>
        <w:rFonts w:ascii="Arial" w:hAnsi="Arial" w:cs="Arial"/>
        <w:b/>
        <w:lang w:val="pt-BR"/>
      </w:rPr>
    </w:pPr>
    <w:r>
      <w:rPr>
        <w:rFonts w:ascii="Arial" w:hAnsi="Arial" w:cs="Arial"/>
        <w:b/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-431165</wp:posOffset>
              </wp:positionH>
              <wp:positionV relativeFrom="paragraph">
                <wp:posOffset>100330</wp:posOffset>
              </wp:positionV>
              <wp:extent cx="7600950" cy="19050"/>
              <wp:effectExtent l="0" t="0" r="19050" b="19050"/>
              <wp:wrapNone/>
              <wp:docPr id="6" name="Conector re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00950" cy="19050"/>
                      </a:xfrm>
                      <a:prstGeom prst="line">
                        <a:avLst/>
                      </a:prstGeom>
                      <a:ln w="25400">
                        <a:solidFill>
                          <a:schemeClr val="tx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Conector reto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95pt,7.9pt" to="564.5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" strokecolor="#0f243e [1615]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lowerLetter"/>
      <w:lvlText w:val="%1)"/>
      <w:lvlJc w:val="left"/>
      <w:pPr>
        <w:tabs>
          <w:tab w:val="num" w:pos="1140"/>
        </w:tabs>
        <w:ind w:left="1140" w:hanging="36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lowerLetter"/>
      <w:lvlText w:val="%1)"/>
      <w:lvlJc w:val="left"/>
      <w:pPr>
        <w:tabs>
          <w:tab w:val="num" w:pos="1065"/>
        </w:tabs>
        <w:ind w:left="1065" w:hanging="705"/>
      </w:p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lowerLetter"/>
      <w:lvlText w:val="%1)"/>
      <w:lvlJc w:val="left"/>
      <w:pPr>
        <w:tabs>
          <w:tab w:val="num" w:pos="1065"/>
        </w:tabs>
        <w:ind w:left="1065" w:hanging="765"/>
      </w:pPr>
    </w:lvl>
  </w:abstractNum>
  <w:abstractNum w:abstractNumId="3">
    <w:nsid w:val="05803040"/>
    <w:multiLevelType w:val="hybridMultilevel"/>
    <w:tmpl w:val="77240BA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CC7208"/>
    <w:multiLevelType w:val="hybridMultilevel"/>
    <w:tmpl w:val="618CD03E"/>
    <w:lvl w:ilvl="0" w:tplc="8184223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23055D"/>
    <w:multiLevelType w:val="hybridMultilevel"/>
    <w:tmpl w:val="4D62385E"/>
    <w:lvl w:ilvl="0" w:tplc="A59AB48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2F1586"/>
    <w:multiLevelType w:val="hybridMultilevel"/>
    <w:tmpl w:val="D8F4C274"/>
    <w:lvl w:ilvl="0" w:tplc="614619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820F98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B1E246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CE603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046D3D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BD4DC2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58422D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94CC4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8CAFD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20087D67"/>
    <w:multiLevelType w:val="hybridMultilevel"/>
    <w:tmpl w:val="5F18A7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15090F"/>
    <w:multiLevelType w:val="hybridMultilevel"/>
    <w:tmpl w:val="8334EDB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5946F3"/>
    <w:multiLevelType w:val="hybridMultilevel"/>
    <w:tmpl w:val="553EAAD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6CE2E16"/>
    <w:multiLevelType w:val="hybridMultilevel"/>
    <w:tmpl w:val="55F2A06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4F4241"/>
    <w:multiLevelType w:val="hybridMultilevel"/>
    <w:tmpl w:val="F9C498A2"/>
    <w:lvl w:ilvl="0" w:tplc="9E32505C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F5E12C9"/>
    <w:multiLevelType w:val="hybridMultilevel"/>
    <w:tmpl w:val="15AA7AE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135473"/>
    <w:multiLevelType w:val="hybridMultilevel"/>
    <w:tmpl w:val="14C8AFF6"/>
    <w:lvl w:ilvl="0" w:tplc="A59AB48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0325D4"/>
    <w:multiLevelType w:val="hybridMultilevel"/>
    <w:tmpl w:val="C72A2286"/>
    <w:lvl w:ilvl="0" w:tplc="A59AB48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713D35"/>
    <w:multiLevelType w:val="hybridMultilevel"/>
    <w:tmpl w:val="A72CBB18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4FE399A"/>
    <w:multiLevelType w:val="hybridMultilevel"/>
    <w:tmpl w:val="04B056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103F11"/>
    <w:multiLevelType w:val="hybridMultilevel"/>
    <w:tmpl w:val="632885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3B84C84C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3E501742">
      <w:start w:val="1"/>
      <w:numFmt w:val="decimal"/>
      <w:lvlText w:val="%4."/>
      <w:lvlJc w:val="left"/>
      <w:pPr>
        <w:ind w:left="2880" w:hanging="360"/>
      </w:pPr>
      <w:rPr>
        <w:sz w:val="20"/>
      </w:rPr>
    </w:lvl>
    <w:lvl w:ilvl="4" w:tplc="458A5058">
      <w:start w:val="1"/>
      <w:numFmt w:val="upperRoman"/>
      <w:lvlText w:val="%5."/>
      <w:lvlJc w:val="left"/>
      <w:pPr>
        <w:ind w:left="3960" w:hanging="720"/>
      </w:pPr>
      <w:rPr>
        <w:rFonts w:hint="default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D55C82"/>
    <w:multiLevelType w:val="hybridMultilevel"/>
    <w:tmpl w:val="E37CAE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15"/>
  </w:num>
  <w:num w:numId="4">
    <w:abstractNumId w:val="4"/>
  </w:num>
  <w:num w:numId="5">
    <w:abstractNumId w:val="0"/>
  </w:num>
  <w:num w:numId="6">
    <w:abstractNumId w:val="1"/>
  </w:num>
  <w:num w:numId="7">
    <w:abstractNumId w:val="2"/>
  </w:num>
  <w:num w:numId="8">
    <w:abstractNumId w:val="16"/>
  </w:num>
  <w:num w:numId="9">
    <w:abstractNumId w:val="12"/>
  </w:num>
  <w:num w:numId="10">
    <w:abstractNumId w:val="8"/>
  </w:num>
  <w:num w:numId="11">
    <w:abstractNumId w:val="18"/>
  </w:num>
  <w:num w:numId="12">
    <w:abstractNumId w:val="3"/>
  </w:num>
  <w:num w:numId="13">
    <w:abstractNumId w:val="10"/>
  </w:num>
  <w:num w:numId="14">
    <w:abstractNumId w:val="7"/>
  </w:num>
  <w:num w:numId="15">
    <w:abstractNumId w:val="17"/>
  </w:num>
  <w:num w:numId="16">
    <w:abstractNumId w:val="5"/>
  </w:num>
  <w:num w:numId="17">
    <w:abstractNumId w:val="13"/>
  </w:num>
  <w:num w:numId="18">
    <w:abstractNumId w:val="14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3B4"/>
    <w:rsid w:val="00001375"/>
    <w:rsid w:val="000024A2"/>
    <w:rsid w:val="0000263F"/>
    <w:rsid w:val="00004551"/>
    <w:rsid w:val="000053EC"/>
    <w:rsid w:val="000062B5"/>
    <w:rsid w:val="000064C9"/>
    <w:rsid w:val="00006B9E"/>
    <w:rsid w:val="0001004D"/>
    <w:rsid w:val="000102E2"/>
    <w:rsid w:val="00010AFA"/>
    <w:rsid w:val="00011D3C"/>
    <w:rsid w:val="00013119"/>
    <w:rsid w:val="0001348D"/>
    <w:rsid w:val="000138BE"/>
    <w:rsid w:val="00013DDF"/>
    <w:rsid w:val="00015D29"/>
    <w:rsid w:val="00016616"/>
    <w:rsid w:val="00016E0E"/>
    <w:rsid w:val="00016EA4"/>
    <w:rsid w:val="00021414"/>
    <w:rsid w:val="000227A4"/>
    <w:rsid w:val="00025BD0"/>
    <w:rsid w:val="0002649E"/>
    <w:rsid w:val="0002672A"/>
    <w:rsid w:val="00026938"/>
    <w:rsid w:val="000270FB"/>
    <w:rsid w:val="00027E06"/>
    <w:rsid w:val="000309B8"/>
    <w:rsid w:val="00030B2C"/>
    <w:rsid w:val="00031094"/>
    <w:rsid w:val="00031522"/>
    <w:rsid w:val="0003167B"/>
    <w:rsid w:val="00031AF4"/>
    <w:rsid w:val="00032B52"/>
    <w:rsid w:val="00036596"/>
    <w:rsid w:val="00036D89"/>
    <w:rsid w:val="00040C11"/>
    <w:rsid w:val="0004243E"/>
    <w:rsid w:val="00043C8B"/>
    <w:rsid w:val="000441A2"/>
    <w:rsid w:val="000443BF"/>
    <w:rsid w:val="00047F62"/>
    <w:rsid w:val="00050588"/>
    <w:rsid w:val="00050886"/>
    <w:rsid w:val="00050ECF"/>
    <w:rsid w:val="000544F8"/>
    <w:rsid w:val="00054F73"/>
    <w:rsid w:val="00055E3B"/>
    <w:rsid w:val="00057453"/>
    <w:rsid w:val="000606B9"/>
    <w:rsid w:val="00061B14"/>
    <w:rsid w:val="00062C95"/>
    <w:rsid w:val="00063B45"/>
    <w:rsid w:val="000662BA"/>
    <w:rsid w:val="00066B23"/>
    <w:rsid w:val="00067309"/>
    <w:rsid w:val="00067B9C"/>
    <w:rsid w:val="0007109B"/>
    <w:rsid w:val="00071DF6"/>
    <w:rsid w:val="000733D3"/>
    <w:rsid w:val="00076DB2"/>
    <w:rsid w:val="00077CCE"/>
    <w:rsid w:val="0008065E"/>
    <w:rsid w:val="0008178E"/>
    <w:rsid w:val="00082D2D"/>
    <w:rsid w:val="00083005"/>
    <w:rsid w:val="000850B8"/>
    <w:rsid w:val="000850CD"/>
    <w:rsid w:val="00087C29"/>
    <w:rsid w:val="000907F5"/>
    <w:rsid w:val="00091308"/>
    <w:rsid w:val="000914CB"/>
    <w:rsid w:val="0009314A"/>
    <w:rsid w:val="0009391B"/>
    <w:rsid w:val="00093B24"/>
    <w:rsid w:val="000944E0"/>
    <w:rsid w:val="00095098"/>
    <w:rsid w:val="000955A7"/>
    <w:rsid w:val="000965D3"/>
    <w:rsid w:val="00097673"/>
    <w:rsid w:val="00097DC9"/>
    <w:rsid w:val="000A2C85"/>
    <w:rsid w:val="000A400C"/>
    <w:rsid w:val="000A4A52"/>
    <w:rsid w:val="000A66DD"/>
    <w:rsid w:val="000A67F9"/>
    <w:rsid w:val="000A698F"/>
    <w:rsid w:val="000B1A4F"/>
    <w:rsid w:val="000B327D"/>
    <w:rsid w:val="000B53FA"/>
    <w:rsid w:val="000B7DBD"/>
    <w:rsid w:val="000C07AE"/>
    <w:rsid w:val="000C1DA4"/>
    <w:rsid w:val="000C1F45"/>
    <w:rsid w:val="000C2F0D"/>
    <w:rsid w:val="000C3249"/>
    <w:rsid w:val="000C458E"/>
    <w:rsid w:val="000C5EE4"/>
    <w:rsid w:val="000C5F75"/>
    <w:rsid w:val="000C6CC0"/>
    <w:rsid w:val="000C7A5F"/>
    <w:rsid w:val="000D0E42"/>
    <w:rsid w:val="000D2A80"/>
    <w:rsid w:val="000D309D"/>
    <w:rsid w:val="000D36B3"/>
    <w:rsid w:val="000D37BD"/>
    <w:rsid w:val="000D5472"/>
    <w:rsid w:val="000D5FB8"/>
    <w:rsid w:val="000D679C"/>
    <w:rsid w:val="000E0DB0"/>
    <w:rsid w:val="000E3255"/>
    <w:rsid w:val="000E5A61"/>
    <w:rsid w:val="000E6012"/>
    <w:rsid w:val="000E6AD4"/>
    <w:rsid w:val="000F05A3"/>
    <w:rsid w:val="000F06DD"/>
    <w:rsid w:val="000F07E0"/>
    <w:rsid w:val="000F0E74"/>
    <w:rsid w:val="000F389B"/>
    <w:rsid w:val="000F3F71"/>
    <w:rsid w:val="000F5F94"/>
    <w:rsid w:val="000F710A"/>
    <w:rsid w:val="000F7293"/>
    <w:rsid w:val="001001D4"/>
    <w:rsid w:val="00100A17"/>
    <w:rsid w:val="00103C6C"/>
    <w:rsid w:val="0010418D"/>
    <w:rsid w:val="001043FA"/>
    <w:rsid w:val="00104790"/>
    <w:rsid w:val="001057B1"/>
    <w:rsid w:val="00105D67"/>
    <w:rsid w:val="00106193"/>
    <w:rsid w:val="00106923"/>
    <w:rsid w:val="0010705B"/>
    <w:rsid w:val="0010778E"/>
    <w:rsid w:val="00110BE6"/>
    <w:rsid w:val="00114FDC"/>
    <w:rsid w:val="001156D9"/>
    <w:rsid w:val="00115846"/>
    <w:rsid w:val="00122F10"/>
    <w:rsid w:val="00124D3B"/>
    <w:rsid w:val="00125E63"/>
    <w:rsid w:val="0012660E"/>
    <w:rsid w:val="00127294"/>
    <w:rsid w:val="00127997"/>
    <w:rsid w:val="001303B9"/>
    <w:rsid w:val="001309A6"/>
    <w:rsid w:val="00131D42"/>
    <w:rsid w:val="00132322"/>
    <w:rsid w:val="00132992"/>
    <w:rsid w:val="0013668E"/>
    <w:rsid w:val="0013732D"/>
    <w:rsid w:val="00142890"/>
    <w:rsid w:val="00143149"/>
    <w:rsid w:val="0014337E"/>
    <w:rsid w:val="001438C6"/>
    <w:rsid w:val="00144D7D"/>
    <w:rsid w:val="00145A62"/>
    <w:rsid w:val="00146DDC"/>
    <w:rsid w:val="001472A4"/>
    <w:rsid w:val="00147619"/>
    <w:rsid w:val="00147F66"/>
    <w:rsid w:val="0015292C"/>
    <w:rsid w:val="00152966"/>
    <w:rsid w:val="001537C9"/>
    <w:rsid w:val="00153E23"/>
    <w:rsid w:val="001541B8"/>
    <w:rsid w:val="00154B6E"/>
    <w:rsid w:val="00156C2F"/>
    <w:rsid w:val="001572FF"/>
    <w:rsid w:val="00157CD9"/>
    <w:rsid w:val="00160162"/>
    <w:rsid w:val="00161FD4"/>
    <w:rsid w:val="00163E03"/>
    <w:rsid w:val="00164CB1"/>
    <w:rsid w:val="0016620A"/>
    <w:rsid w:val="00166776"/>
    <w:rsid w:val="0016698F"/>
    <w:rsid w:val="00167341"/>
    <w:rsid w:val="00167F05"/>
    <w:rsid w:val="0017070E"/>
    <w:rsid w:val="00170887"/>
    <w:rsid w:val="00171857"/>
    <w:rsid w:val="00171BD2"/>
    <w:rsid w:val="0017227B"/>
    <w:rsid w:val="00172F37"/>
    <w:rsid w:val="001734F1"/>
    <w:rsid w:val="00173FEE"/>
    <w:rsid w:val="00174D88"/>
    <w:rsid w:val="00175280"/>
    <w:rsid w:val="00175AF9"/>
    <w:rsid w:val="00175B09"/>
    <w:rsid w:val="0017720D"/>
    <w:rsid w:val="0017726D"/>
    <w:rsid w:val="00177A3F"/>
    <w:rsid w:val="00180874"/>
    <w:rsid w:val="00183121"/>
    <w:rsid w:val="00184CE4"/>
    <w:rsid w:val="0018553E"/>
    <w:rsid w:val="00185851"/>
    <w:rsid w:val="001864B4"/>
    <w:rsid w:val="00186585"/>
    <w:rsid w:val="001866FB"/>
    <w:rsid w:val="001879F0"/>
    <w:rsid w:val="001904FF"/>
    <w:rsid w:val="00191224"/>
    <w:rsid w:val="00192FDD"/>
    <w:rsid w:val="00193DC2"/>
    <w:rsid w:val="00195F06"/>
    <w:rsid w:val="00196599"/>
    <w:rsid w:val="00196686"/>
    <w:rsid w:val="001A01AF"/>
    <w:rsid w:val="001A1213"/>
    <w:rsid w:val="001A1C36"/>
    <w:rsid w:val="001A395D"/>
    <w:rsid w:val="001A3E7B"/>
    <w:rsid w:val="001A4CB7"/>
    <w:rsid w:val="001A5704"/>
    <w:rsid w:val="001A5964"/>
    <w:rsid w:val="001A6E24"/>
    <w:rsid w:val="001A7E26"/>
    <w:rsid w:val="001B10E7"/>
    <w:rsid w:val="001B2465"/>
    <w:rsid w:val="001B6E18"/>
    <w:rsid w:val="001B79CE"/>
    <w:rsid w:val="001C086B"/>
    <w:rsid w:val="001C1634"/>
    <w:rsid w:val="001C5161"/>
    <w:rsid w:val="001C66A0"/>
    <w:rsid w:val="001C6E0E"/>
    <w:rsid w:val="001C6EF2"/>
    <w:rsid w:val="001D0891"/>
    <w:rsid w:val="001D314F"/>
    <w:rsid w:val="001D437D"/>
    <w:rsid w:val="001D48D6"/>
    <w:rsid w:val="001D57FE"/>
    <w:rsid w:val="001D60DD"/>
    <w:rsid w:val="001D7FCF"/>
    <w:rsid w:val="001E0D92"/>
    <w:rsid w:val="001E14DF"/>
    <w:rsid w:val="001E174A"/>
    <w:rsid w:val="001E3481"/>
    <w:rsid w:val="001E4D61"/>
    <w:rsid w:val="001E7190"/>
    <w:rsid w:val="001F5E73"/>
    <w:rsid w:val="001F66D2"/>
    <w:rsid w:val="001F70C4"/>
    <w:rsid w:val="002004CB"/>
    <w:rsid w:val="0020091D"/>
    <w:rsid w:val="0020188A"/>
    <w:rsid w:val="00201B6F"/>
    <w:rsid w:val="00203CA3"/>
    <w:rsid w:val="00204A09"/>
    <w:rsid w:val="002055C1"/>
    <w:rsid w:val="0020654D"/>
    <w:rsid w:val="00206717"/>
    <w:rsid w:val="00206B89"/>
    <w:rsid w:val="0020795C"/>
    <w:rsid w:val="00210244"/>
    <w:rsid w:val="002104D5"/>
    <w:rsid w:val="0021150A"/>
    <w:rsid w:val="0021302E"/>
    <w:rsid w:val="00213B5D"/>
    <w:rsid w:val="00214418"/>
    <w:rsid w:val="00214D11"/>
    <w:rsid w:val="00215915"/>
    <w:rsid w:val="00217792"/>
    <w:rsid w:val="00217C5A"/>
    <w:rsid w:val="002203D8"/>
    <w:rsid w:val="00220F2C"/>
    <w:rsid w:val="00221061"/>
    <w:rsid w:val="00221724"/>
    <w:rsid w:val="0022261C"/>
    <w:rsid w:val="00223421"/>
    <w:rsid w:val="00224DA8"/>
    <w:rsid w:val="00234215"/>
    <w:rsid w:val="002342B5"/>
    <w:rsid w:val="00234BA1"/>
    <w:rsid w:val="00234D6A"/>
    <w:rsid w:val="002350B8"/>
    <w:rsid w:val="00236CB9"/>
    <w:rsid w:val="00237161"/>
    <w:rsid w:val="00237863"/>
    <w:rsid w:val="00237BFA"/>
    <w:rsid w:val="00243086"/>
    <w:rsid w:val="0024514D"/>
    <w:rsid w:val="002461AC"/>
    <w:rsid w:val="002469EF"/>
    <w:rsid w:val="002479E1"/>
    <w:rsid w:val="00250515"/>
    <w:rsid w:val="00250B1E"/>
    <w:rsid w:val="002522F5"/>
    <w:rsid w:val="00252B99"/>
    <w:rsid w:val="00252C94"/>
    <w:rsid w:val="00253DE7"/>
    <w:rsid w:val="00253F38"/>
    <w:rsid w:val="00254F65"/>
    <w:rsid w:val="00255263"/>
    <w:rsid w:val="00256F13"/>
    <w:rsid w:val="00257171"/>
    <w:rsid w:val="00257251"/>
    <w:rsid w:val="00257FE9"/>
    <w:rsid w:val="0026453E"/>
    <w:rsid w:val="0026650A"/>
    <w:rsid w:val="00267155"/>
    <w:rsid w:val="00270600"/>
    <w:rsid w:val="00270E33"/>
    <w:rsid w:val="00271A36"/>
    <w:rsid w:val="00271A80"/>
    <w:rsid w:val="00272AB1"/>
    <w:rsid w:val="00274D7D"/>
    <w:rsid w:val="0027529B"/>
    <w:rsid w:val="00276175"/>
    <w:rsid w:val="00276513"/>
    <w:rsid w:val="0027726C"/>
    <w:rsid w:val="002774FB"/>
    <w:rsid w:val="00277B38"/>
    <w:rsid w:val="0028109D"/>
    <w:rsid w:val="0028110C"/>
    <w:rsid w:val="00281308"/>
    <w:rsid w:val="00282F53"/>
    <w:rsid w:val="00283DEE"/>
    <w:rsid w:val="0028505E"/>
    <w:rsid w:val="00285B6D"/>
    <w:rsid w:val="00287188"/>
    <w:rsid w:val="00291A95"/>
    <w:rsid w:val="002924B6"/>
    <w:rsid w:val="002926F5"/>
    <w:rsid w:val="0029496C"/>
    <w:rsid w:val="00296813"/>
    <w:rsid w:val="00297461"/>
    <w:rsid w:val="002975EC"/>
    <w:rsid w:val="002A0B2C"/>
    <w:rsid w:val="002A1236"/>
    <w:rsid w:val="002A241C"/>
    <w:rsid w:val="002A2970"/>
    <w:rsid w:val="002A39AE"/>
    <w:rsid w:val="002A3FA8"/>
    <w:rsid w:val="002A491F"/>
    <w:rsid w:val="002A4DAA"/>
    <w:rsid w:val="002A517D"/>
    <w:rsid w:val="002A73DB"/>
    <w:rsid w:val="002B0EF0"/>
    <w:rsid w:val="002B1540"/>
    <w:rsid w:val="002B22F8"/>
    <w:rsid w:val="002B3548"/>
    <w:rsid w:val="002B5011"/>
    <w:rsid w:val="002B6150"/>
    <w:rsid w:val="002B7C36"/>
    <w:rsid w:val="002C2249"/>
    <w:rsid w:val="002C24F4"/>
    <w:rsid w:val="002C3856"/>
    <w:rsid w:val="002C4A6E"/>
    <w:rsid w:val="002C517A"/>
    <w:rsid w:val="002C5A66"/>
    <w:rsid w:val="002C659A"/>
    <w:rsid w:val="002D0C67"/>
    <w:rsid w:val="002D553A"/>
    <w:rsid w:val="002D60E8"/>
    <w:rsid w:val="002D6A7F"/>
    <w:rsid w:val="002D79CE"/>
    <w:rsid w:val="002D7C66"/>
    <w:rsid w:val="002E31EE"/>
    <w:rsid w:val="002E417E"/>
    <w:rsid w:val="002E49BC"/>
    <w:rsid w:val="002E5F35"/>
    <w:rsid w:val="002E7CFB"/>
    <w:rsid w:val="002F0381"/>
    <w:rsid w:val="002F5164"/>
    <w:rsid w:val="002F5D30"/>
    <w:rsid w:val="00301C93"/>
    <w:rsid w:val="003025A0"/>
    <w:rsid w:val="00303609"/>
    <w:rsid w:val="0030721F"/>
    <w:rsid w:val="00313754"/>
    <w:rsid w:val="00313E3B"/>
    <w:rsid w:val="00314193"/>
    <w:rsid w:val="00315753"/>
    <w:rsid w:val="00316616"/>
    <w:rsid w:val="00320FB0"/>
    <w:rsid w:val="003241ED"/>
    <w:rsid w:val="00324B73"/>
    <w:rsid w:val="003257C5"/>
    <w:rsid w:val="003272E1"/>
    <w:rsid w:val="003305B6"/>
    <w:rsid w:val="00330928"/>
    <w:rsid w:val="003313D0"/>
    <w:rsid w:val="00332428"/>
    <w:rsid w:val="00335314"/>
    <w:rsid w:val="003354EF"/>
    <w:rsid w:val="00337E0F"/>
    <w:rsid w:val="003422FB"/>
    <w:rsid w:val="00342565"/>
    <w:rsid w:val="00342615"/>
    <w:rsid w:val="003439BB"/>
    <w:rsid w:val="0034657E"/>
    <w:rsid w:val="003515B8"/>
    <w:rsid w:val="00353878"/>
    <w:rsid w:val="00353B3E"/>
    <w:rsid w:val="00355AFD"/>
    <w:rsid w:val="00356545"/>
    <w:rsid w:val="00356DDF"/>
    <w:rsid w:val="003575C7"/>
    <w:rsid w:val="0036041D"/>
    <w:rsid w:val="00364641"/>
    <w:rsid w:val="00365764"/>
    <w:rsid w:val="00367FA2"/>
    <w:rsid w:val="00371945"/>
    <w:rsid w:val="00371F38"/>
    <w:rsid w:val="00372A6C"/>
    <w:rsid w:val="00374382"/>
    <w:rsid w:val="00375703"/>
    <w:rsid w:val="00376115"/>
    <w:rsid w:val="00376223"/>
    <w:rsid w:val="003775BA"/>
    <w:rsid w:val="00380A33"/>
    <w:rsid w:val="00381FA2"/>
    <w:rsid w:val="003857C5"/>
    <w:rsid w:val="00386182"/>
    <w:rsid w:val="003863C1"/>
    <w:rsid w:val="00391241"/>
    <w:rsid w:val="00391E85"/>
    <w:rsid w:val="0039266A"/>
    <w:rsid w:val="00392EA5"/>
    <w:rsid w:val="00392EAC"/>
    <w:rsid w:val="003932DB"/>
    <w:rsid w:val="00393FD5"/>
    <w:rsid w:val="00396842"/>
    <w:rsid w:val="003973C0"/>
    <w:rsid w:val="00397E1C"/>
    <w:rsid w:val="003A0099"/>
    <w:rsid w:val="003A2E40"/>
    <w:rsid w:val="003A477A"/>
    <w:rsid w:val="003A49C9"/>
    <w:rsid w:val="003A5D11"/>
    <w:rsid w:val="003A5EE6"/>
    <w:rsid w:val="003A6250"/>
    <w:rsid w:val="003A6F19"/>
    <w:rsid w:val="003A7C91"/>
    <w:rsid w:val="003B041B"/>
    <w:rsid w:val="003B12A1"/>
    <w:rsid w:val="003B13A8"/>
    <w:rsid w:val="003B1F02"/>
    <w:rsid w:val="003B48E9"/>
    <w:rsid w:val="003B5BB6"/>
    <w:rsid w:val="003B64C4"/>
    <w:rsid w:val="003B7076"/>
    <w:rsid w:val="003B75C3"/>
    <w:rsid w:val="003B7E3A"/>
    <w:rsid w:val="003C2135"/>
    <w:rsid w:val="003C2152"/>
    <w:rsid w:val="003C4595"/>
    <w:rsid w:val="003C4710"/>
    <w:rsid w:val="003C536D"/>
    <w:rsid w:val="003C5404"/>
    <w:rsid w:val="003C75FB"/>
    <w:rsid w:val="003D2720"/>
    <w:rsid w:val="003D30C7"/>
    <w:rsid w:val="003D3C5A"/>
    <w:rsid w:val="003D4614"/>
    <w:rsid w:val="003D573E"/>
    <w:rsid w:val="003D604A"/>
    <w:rsid w:val="003E0378"/>
    <w:rsid w:val="003E1E8C"/>
    <w:rsid w:val="003E2433"/>
    <w:rsid w:val="003E2495"/>
    <w:rsid w:val="003E2BD4"/>
    <w:rsid w:val="003E312B"/>
    <w:rsid w:val="003E42DF"/>
    <w:rsid w:val="003E492E"/>
    <w:rsid w:val="003E4BEA"/>
    <w:rsid w:val="003E5114"/>
    <w:rsid w:val="003F30E2"/>
    <w:rsid w:val="003F383C"/>
    <w:rsid w:val="003F4A01"/>
    <w:rsid w:val="003F4BA3"/>
    <w:rsid w:val="003F4DD2"/>
    <w:rsid w:val="003F54C1"/>
    <w:rsid w:val="003F63C7"/>
    <w:rsid w:val="003F6C81"/>
    <w:rsid w:val="003F6EA7"/>
    <w:rsid w:val="004002FB"/>
    <w:rsid w:val="00400F15"/>
    <w:rsid w:val="00403636"/>
    <w:rsid w:val="0040719C"/>
    <w:rsid w:val="0040732D"/>
    <w:rsid w:val="004103B1"/>
    <w:rsid w:val="004120B2"/>
    <w:rsid w:val="00412A5C"/>
    <w:rsid w:val="004149DC"/>
    <w:rsid w:val="00414F36"/>
    <w:rsid w:val="004152EB"/>
    <w:rsid w:val="00420873"/>
    <w:rsid w:val="00422DA0"/>
    <w:rsid w:val="00423002"/>
    <w:rsid w:val="00424FCF"/>
    <w:rsid w:val="00425458"/>
    <w:rsid w:val="004254CA"/>
    <w:rsid w:val="004259EB"/>
    <w:rsid w:val="00431672"/>
    <w:rsid w:val="00431A84"/>
    <w:rsid w:val="004321DF"/>
    <w:rsid w:val="0043224C"/>
    <w:rsid w:val="004323B2"/>
    <w:rsid w:val="0043274F"/>
    <w:rsid w:val="00434D7E"/>
    <w:rsid w:val="00435683"/>
    <w:rsid w:val="004356B0"/>
    <w:rsid w:val="004363DE"/>
    <w:rsid w:val="00436A0B"/>
    <w:rsid w:val="00436C8A"/>
    <w:rsid w:val="00437CEC"/>
    <w:rsid w:val="00441944"/>
    <w:rsid w:val="00441AE9"/>
    <w:rsid w:val="004426D6"/>
    <w:rsid w:val="00442985"/>
    <w:rsid w:val="00444908"/>
    <w:rsid w:val="00445AC1"/>
    <w:rsid w:val="004477AE"/>
    <w:rsid w:val="00447909"/>
    <w:rsid w:val="004503A2"/>
    <w:rsid w:val="004507EC"/>
    <w:rsid w:val="00451721"/>
    <w:rsid w:val="004517EE"/>
    <w:rsid w:val="00451B18"/>
    <w:rsid w:val="004527E5"/>
    <w:rsid w:val="0045304E"/>
    <w:rsid w:val="0045487D"/>
    <w:rsid w:val="00454CB2"/>
    <w:rsid w:val="00455146"/>
    <w:rsid w:val="004578CD"/>
    <w:rsid w:val="00460014"/>
    <w:rsid w:val="004611F1"/>
    <w:rsid w:val="00461210"/>
    <w:rsid w:val="00462A25"/>
    <w:rsid w:val="0046390D"/>
    <w:rsid w:val="00463E6E"/>
    <w:rsid w:val="00464247"/>
    <w:rsid w:val="004656A6"/>
    <w:rsid w:val="004669F2"/>
    <w:rsid w:val="00466BA2"/>
    <w:rsid w:val="00471427"/>
    <w:rsid w:val="004720E6"/>
    <w:rsid w:val="00472423"/>
    <w:rsid w:val="004752BD"/>
    <w:rsid w:val="0047548A"/>
    <w:rsid w:val="00475BCA"/>
    <w:rsid w:val="00476335"/>
    <w:rsid w:val="004764ED"/>
    <w:rsid w:val="00477A01"/>
    <w:rsid w:val="00480C46"/>
    <w:rsid w:val="004819DF"/>
    <w:rsid w:val="00486F56"/>
    <w:rsid w:val="0049076A"/>
    <w:rsid w:val="0049133A"/>
    <w:rsid w:val="00492A58"/>
    <w:rsid w:val="004958DB"/>
    <w:rsid w:val="004A04EC"/>
    <w:rsid w:val="004A0E6D"/>
    <w:rsid w:val="004A11FF"/>
    <w:rsid w:val="004A15FC"/>
    <w:rsid w:val="004A18A3"/>
    <w:rsid w:val="004A3940"/>
    <w:rsid w:val="004A3A80"/>
    <w:rsid w:val="004A3B44"/>
    <w:rsid w:val="004A4CE2"/>
    <w:rsid w:val="004A6EAE"/>
    <w:rsid w:val="004A6F10"/>
    <w:rsid w:val="004A7501"/>
    <w:rsid w:val="004A7CC5"/>
    <w:rsid w:val="004B077E"/>
    <w:rsid w:val="004B0C2E"/>
    <w:rsid w:val="004B1A1C"/>
    <w:rsid w:val="004B39E2"/>
    <w:rsid w:val="004B499E"/>
    <w:rsid w:val="004B4D04"/>
    <w:rsid w:val="004B4F42"/>
    <w:rsid w:val="004B6CA3"/>
    <w:rsid w:val="004C0D15"/>
    <w:rsid w:val="004C0D28"/>
    <w:rsid w:val="004C107B"/>
    <w:rsid w:val="004C25D3"/>
    <w:rsid w:val="004C2E18"/>
    <w:rsid w:val="004C38AA"/>
    <w:rsid w:val="004C4944"/>
    <w:rsid w:val="004C5EA5"/>
    <w:rsid w:val="004C62D5"/>
    <w:rsid w:val="004C63E1"/>
    <w:rsid w:val="004D093F"/>
    <w:rsid w:val="004D0A6C"/>
    <w:rsid w:val="004D2589"/>
    <w:rsid w:val="004D2AE7"/>
    <w:rsid w:val="004D2C94"/>
    <w:rsid w:val="004D388A"/>
    <w:rsid w:val="004D3CBF"/>
    <w:rsid w:val="004D5DF4"/>
    <w:rsid w:val="004E28D7"/>
    <w:rsid w:val="004E3B5D"/>
    <w:rsid w:val="004E488F"/>
    <w:rsid w:val="004E4BD7"/>
    <w:rsid w:val="004E5CE3"/>
    <w:rsid w:val="004E6283"/>
    <w:rsid w:val="004E6A5E"/>
    <w:rsid w:val="004F006B"/>
    <w:rsid w:val="004F12E3"/>
    <w:rsid w:val="004F27F6"/>
    <w:rsid w:val="00500443"/>
    <w:rsid w:val="0050069F"/>
    <w:rsid w:val="005006D7"/>
    <w:rsid w:val="005006E8"/>
    <w:rsid w:val="00501273"/>
    <w:rsid w:val="00502488"/>
    <w:rsid w:val="00502793"/>
    <w:rsid w:val="00502B96"/>
    <w:rsid w:val="00503C08"/>
    <w:rsid w:val="00504002"/>
    <w:rsid w:val="005056C1"/>
    <w:rsid w:val="00505DA9"/>
    <w:rsid w:val="0051044C"/>
    <w:rsid w:val="00510778"/>
    <w:rsid w:val="00514C5D"/>
    <w:rsid w:val="00514D6A"/>
    <w:rsid w:val="00515978"/>
    <w:rsid w:val="00516A9B"/>
    <w:rsid w:val="00517D27"/>
    <w:rsid w:val="00520AF1"/>
    <w:rsid w:val="00523736"/>
    <w:rsid w:val="00523B9A"/>
    <w:rsid w:val="005242DF"/>
    <w:rsid w:val="00524AD2"/>
    <w:rsid w:val="00525367"/>
    <w:rsid w:val="00525D71"/>
    <w:rsid w:val="0052615A"/>
    <w:rsid w:val="00526415"/>
    <w:rsid w:val="005264B1"/>
    <w:rsid w:val="00526C55"/>
    <w:rsid w:val="00527316"/>
    <w:rsid w:val="00530FB7"/>
    <w:rsid w:val="00531AA0"/>
    <w:rsid w:val="0053246E"/>
    <w:rsid w:val="00534F34"/>
    <w:rsid w:val="00537473"/>
    <w:rsid w:val="00540285"/>
    <w:rsid w:val="00540295"/>
    <w:rsid w:val="005413A0"/>
    <w:rsid w:val="0054140D"/>
    <w:rsid w:val="005416BD"/>
    <w:rsid w:val="00541BA2"/>
    <w:rsid w:val="00542166"/>
    <w:rsid w:val="0054222D"/>
    <w:rsid w:val="00542B3D"/>
    <w:rsid w:val="00544250"/>
    <w:rsid w:val="005444BC"/>
    <w:rsid w:val="00544A87"/>
    <w:rsid w:val="00544F9B"/>
    <w:rsid w:val="005462AB"/>
    <w:rsid w:val="005467C1"/>
    <w:rsid w:val="00547172"/>
    <w:rsid w:val="00547B59"/>
    <w:rsid w:val="00552A40"/>
    <w:rsid w:val="00553365"/>
    <w:rsid w:val="005545B6"/>
    <w:rsid w:val="00554788"/>
    <w:rsid w:val="00554BE0"/>
    <w:rsid w:val="0055554F"/>
    <w:rsid w:val="00556C8C"/>
    <w:rsid w:val="00557583"/>
    <w:rsid w:val="00557D1E"/>
    <w:rsid w:val="00557DDF"/>
    <w:rsid w:val="005615EC"/>
    <w:rsid w:val="00561FA4"/>
    <w:rsid w:val="00562EF7"/>
    <w:rsid w:val="005642D6"/>
    <w:rsid w:val="005648BE"/>
    <w:rsid w:val="00565B90"/>
    <w:rsid w:val="00565E4D"/>
    <w:rsid w:val="00565E50"/>
    <w:rsid w:val="005661A6"/>
    <w:rsid w:val="00566D46"/>
    <w:rsid w:val="005701FB"/>
    <w:rsid w:val="00570B5E"/>
    <w:rsid w:val="00570ED8"/>
    <w:rsid w:val="0057124C"/>
    <w:rsid w:val="005748FE"/>
    <w:rsid w:val="00575E1F"/>
    <w:rsid w:val="00576F48"/>
    <w:rsid w:val="005804E5"/>
    <w:rsid w:val="00580F42"/>
    <w:rsid w:val="00581474"/>
    <w:rsid w:val="005819CF"/>
    <w:rsid w:val="005823EB"/>
    <w:rsid w:val="00583855"/>
    <w:rsid w:val="00583E30"/>
    <w:rsid w:val="0058418A"/>
    <w:rsid w:val="00584431"/>
    <w:rsid w:val="00585AD1"/>
    <w:rsid w:val="00586F2F"/>
    <w:rsid w:val="005907CA"/>
    <w:rsid w:val="00590BB7"/>
    <w:rsid w:val="00594FBF"/>
    <w:rsid w:val="00595200"/>
    <w:rsid w:val="00595D10"/>
    <w:rsid w:val="00596ED7"/>
    <w:rsid w:val="005A01D9"/>
    <w:rsid w:val="005A656E"/>
    <w:rsid w:val="005A65B4"/>
    <w:rsid w:val="005A75D4"/>
    <w:rsid w:val="005B2231"/>
    <w:rsid w:val="005B46E6"/>
    <w:rsid w:val="005B55EC"/>
    <w:rsid w:val="005B638C"/>
    <w:rsid w:val="005C001D"/>
    <w:rsid w:val="005C10A2"/>
    <w:rsid w:val="005C2A51"/>
    <w:rsid w:val="005C4588"/>
    <w:rsid w:val="005C51AC"/>
    <w:rsid w:val="005C7C98"/>
    <w:rsid w:val="005D0A1B"/>
    <w:rsid w:val="005D1D31"/>
    <w:rsid w:val="005D1F0C"/>
    <w:rsid w:val="005D1F7E"/>
    <w:rsid w:val="005D2B1A"/>
    <w:rsid w:val="005D47FF"/>
    <w:rsid w:val="005D7338"/>
    <w:rsid w:val="005E0FE7"/>
    <w:rsid w:val="005E1B01"/>
    <w:rsid w:val="005E4EC6"/>
    <w:rsid w:val="005E5646"/>
    <w:rsid w:val="005E696B"/>
    <w:rsid w:val="005E6B81"/>
    <w:rsid w:val="005F126E"/>
    <w:rsid w:val="005F1C26"/>
    <w:rsid w:val="005F1E23"/>
    <w:rsid w:val="005F27A3"/>
    <w:rsid w:val="005F2BE8"/>
    <w:rsid w:val="005F43F8"/>
    <w:rsid w:val="005F5265"/>
    <w:rsid w:val="005F6CE2"/>
    <w:rsid w:val="005F7016"/>
    <w:rsid w:val="005F70BE"/>
    <w:rsid w:val="005F7328"/>
    <w:rsid w:val="006012FE"/>
    <w:rsid w:val="00602199"/>
    <w:rsid w:val="00602449"/>
    <w:rsid w:val="0060301E"/>
    <w:rsid w:val="00604CF6"/>
    <w:rsid w:val="00610E24"/>
    <w:rsid w:val="00612245"/>
    <w:rsid w:val="006126E5"/>
    <w:rsid w:val="006129B6"/>
    <w:rsid w:val="00612B96"/>
    <w:rsid w:val="0061616A"/>
    <w:rsid w:val="006177C7"/>
    <w:rsid w:val="006202C7"/>
    <w:rsid w:val="00620833"/>
    <w:rsid w:val="00623FF1"/>
    <w:rsid w:val="00625753"/>
    <w:rsid w:val="00626DDD"/>
    <w:rsid w:val="00626EF2"/>
    <w:rsid w:val="006329C4"/>
    <w:rsid w:val="00632B16"/>
    <w:rsid w:val="00634724"/>
    <w:rsid w:val="0063559C"/>
    <w:rsid w:val="00636E53"/>
    <w:rsid w:val="0064012F"/>
    <w:rsid w:val="006409AD"/>
    <w:rsid w:val="00642289"/>
    <w:rsid w:val="00642840"/>
    <w:rsid w:val="00643D43"/>
    <w:rsid w:val="00644AF8"/>
    <w:rsid w:val="006459C8"/>
    <w:rsid w:val="00646B55"/>
    <w:rsid w:val="00646D12"/>
    <w:rsid w:val="00650BE2"/>
    <w:rsid w:val="00651AA2"/>
    <w:rsid w:val="00652F96"/>
    <w:rsid w:val="00653A93"/>
    <w:rsid w:val="00654E0A"/>
    <w:rsid w:val="0065502D"/>
    <w:rsid w:val="00655862"/>
    <w:rsid w:val="0065602C"/>
    <w:rsid w:val="00656204"/>
    <w:rsid w:val="00657C5E"/>
    <w:rsid w:val="00660E59"/>
    <w:rsid w:val="00662479"/>
    <w:rsid w:val="006632DF"/>
    <w:rsid w:val="006651B4"/>
    <w:rsid w:val="00670474"/>
    <w:rsid w:val="006720B5"/>
    <w:rsid w:val="006731B8"/>
    <w:rsid w:val="00673441"/>
    <w:rsid w:val="00674C74"/>
    <w:rsid w:val="0067702D"/>
    <w:rsid w:val="00677350"/>
    <w:rsid w:val="0067798E"/>
    <w:rsid w:val="00682A90"/>
    <w:rsid w:val="00683944"/>
    <w:rsid w:val="00683AD2"/>
    <w:rsid w:val="00683B6F"/>
    <w:rsid w:val="00684F17"/>
    <w:rsid w:val="00685C7B"/>
    <w:rsid w:val="00691C33"/>
    <w:rsid w:val="0069200B"/>
    <w:rsid w:val="00692AF9"/>
    <w:rsid w:val="0069304D"/>
    <w:rsid w:val="00694F04"/>
    <w:rsid w:val="00696EA9"/>
    <w:rsid w:val="006970DC"/>
    <w:rsid w:val="0069739A"/>
    <w:rsid w:val="00697C88"/>
    <w:rsid w:val="006A1D71"/>
    <w:rsid w:val="006B12B8"/>
    <w:rsid w:val="006B2464"/>
    <w:rsid w:val="006B27B2"/>
    <w:rsid w:val="006B2F19"/>
    <w:rsid w:val="006B35D8"/>
    <w:rsid w:val="006B41EE"/>
    <w:rsid w:val="006B50D8"/>
    <w:rsid w:val="006B52D8"/>
    <w:rsid w:val="006B6661"/>
    <w:rsid w:val="006B75F7"/>
    <w:rsid w:val="006C093B"/>
    <w:rsid w:val="006C0D4F"/>
    <w:rsid w:val="006C203F"/>
    <w:rsid w:val="006C2176"/>
    <w:rsid w:val="006C2A56"/>
    <w:rsid w:val="006C2FBC"/>
    <w:rsid w:val="006C3C38"/>
    <w:rsid w:val="006C452C"/>
    <w:rsid w:val="006C6946"/>
    <w:rsid w:val="006D0CBC"/>
    <w:rsid w:val="006D1DDA"/>
    <w:rsid w:val="006D405C"/>
    <w:rsid w:val="006D524A"/>
    <w:rsid w:val="006D579D"/>
    <w:rsid w:val="006D656D"/>
    <w:rsid w:val="006D7D1F"/>
    <w:rsid w:val="006E0BED"/>
    <w:rsid w:val="006E11E2"/>
    <w:rsid w:val="006E171D"/>
    <w:rsid w:val="006E1C70"/>
    <w:rsid w:val="006E23D3"/>
    <w:rsid w:val="006E512E"/>
    <w:rsid w:val="006E5467"/>
    <w:rsid w:val="006F11B2"/>
    <w:rsid w:val="006F37B8"/>
    <w:rsid w:val="006F4F3C"/>
    <w:rsid w:val="006F6B62"/>
    <w:rsid w:val="006F776C"/>
    <w:rsid w:val="007021AD"/>
    <w:rsid w:val="007036C0"/>
    <w:rsid w:val="0070386C"/>
    <w:rsid w:val="00704565"/>
    <w:rsid w:val="00706113"/>
    <w:rsid w:val="00706291"/>
    <w:rsid w:val="0070634E"/>
    <w:rsid w:val="0070656D"/>
    <w:rsid w:val="007075DD"/>
    <w:rsid w:val="00711102"/>
    <w:rsid w:val="00711BB8"/>
    <w:rsid w:val="00712D1F"/>
    <w:rsid w:val="00714391"/>
    <w:rsid w:val="007158EF"/>
    <w:rsid w:val="00715D3B"/>
    <w:rsid w:val="00717AC9"/>
    <w:rsid w:val="00720DF3"/>
    <w:rsid w:val="007210A1"/>
    <w:rsid w:val="007224CB"/>
    <w:rsid w:val="00723A87"/>
    <w:rsid w:val="00723BD5"/>
    <w:rsid w:val="00723E11"/>
    <w:rsid w:val="007240A2"/>
    <w:rsid w:val="0072640C"/>
    <w:rsid w:val="0073276C"/>
    <w:rsid w:val="007333EB"/>
    <w:rsid w:val="00733C92"/>
    <w:rsid w:val="00734968"/>
    <w:rsid w:val="0073693B"/>
    <w:rsid w:val="00736B26"/>
    <w:rsid w:val="0073705D"/>
    <w:rsid w:val="00737141"/>
    <w:rsid w:val="00737A43"/>
    <w:rsid w:val="00740F43"/>
    <w:rsid w:val="00741687"/>
    <w:rsid w:val="0074212B"/>
    <w:rsid w:val="0074417F"/>
    <w:rsid w:val="00745122"/>
    <w:rsid w:val="00745A7D"/>
    <w:rsid w:val="007477ED"/>
    <w:rsid w:val="007511FB"/>
    <w:rsid w:val="007534B1"/>
    <w:rsid w:val="007560CA"/>
    <w:rsid w:val="0075654C"/>
    <w:rsid w:val="0075673D"/>
    <w:rsid w:val="00756EE2"/>
    <w:rsid w:val="0075711D"/>
    <w:rsid w:val="007573ED"/>
    <w:rsid w:val="00757E79"/>
    <w:rsid w:val="0076017C"/>
    <w:rsid w:val="0076123E"/>
    <w:rsid w:val="007633EE"/>
    <w:rsid w:val="00763AF9"/>
    <w:rsid w:val="00763D3B"/>
    <w:rsid w:val="00767A0D"/>
    <w:rsid w:val="0077121D"/>
    <w:rsid w:val="00771B90"/>
    <w:rsid w:val="0077637C"/>
    <w:rsid w:val="00780F09"/>
    <w:rsid w:val="00782544"/>
    <w:rsid w:val="0078566F"/>
    <w:rsid w:val="007858FD"/>
    <w:rsid w:val="007863C1"/>
    <w:rsid w:val="00792883"/>
    <w:rsid w:val="00794A92"/>
    <w:rsid w:val="00797046"/>
    <w:rsid w:val="00797EA1"/>
    <w:rsid w:val="007A054D"/>
    <w:rsid w:val="007A05A6"/>
    <w:rsid w:val="007A4FF1"/>
    <w:rsid w:val="007A5144"/>
    <w:rsid w:val="007A53E4"/>
    <w:rsid w:val="007B0147"/>
    <w:rsid w:val="007B0274"/>
    <w:rsid w:val="007B090F"/>
    <w:rsid w:val="007B0BAE"/>
    <w:rsid w:val="007B0D30"/>
    <w:rsid w:val="007B2C8A"/>
    <w:rsid w:val="007B3314"/>
    <w:rsid w:val="007B6604"/>
    <w:rsid w:val="007B7417"/>
    <w:rsid w:val="007C00FC"/>
    <w:rsid w:val="007C07DF"/>
    <w:rsid w:val="007C1CC1"/>
    <w:rsid w:val="007C2025"/>
    <w:rsid w:val="007C2205"/>
    <w:rsid w:val="007C2A89"/>
    <w:rsid w:val="007C39AF"/>
    <w:rsid w:val="007C4F08"/>
    <w:rsid w:val="007C4F2E"/>
    <w:rsid w:val="007C5EF4"/>
    <w:rsid w:val="007C6468"/>
    <w:rsid w:val="007C7A42"/>
    <w:rsid w:val="007D1964"/>
    <w:rsid w:val="007D2860"/>
    <w:rsid w:val="007D3273"/>
    <w:rsid w:val="007D5E23"/>
    <w:rsid w:val="007D647A"/>
    <w:rsid w:val="007E07E2"/>
    <w:rsid w:val="007E0BFE"/>
    <w:rsid w:val="007E2628"/>
    <w:rsid w:val="007E3048"/>
    <w:rsid w:val="007E33C2"/>
    <w:rsid w:val="007E576C"/>
    <w:rsid w:val="007E5C04"/>
    <w:rsid w:val="007E6D3A"/>
    <w:rsid w:val="007F15FF"/>
    <w:rsid w:val="007F172B"/>
    <w:rsid w:val="007F4200"/>
    <w:rsid w:val="007F6275"/>
    <w:rsid w:val="007F79F7"/>
    <w:rsid w:val="007F7D87"/>
    <w:rsid w:val="00800045"/>
    <w:rsid w:val="008021BD"/>
    <w:rsid w:val="0080299D"/>
    <w:rsid w:val="008061F0"/>
    <w:rsid w:val="008073F7"/>
    <w:rsid w:val="00807BC1"/>
    <w:rsid w:val="00811773"/>
    <w:rsid w:val="00811D60"/>
    <w:rsid w:val="00812084"/>
    <w:rsid w:val="00813440"/>
    <w:rsid w:val="00814791"/>
    <w:rsid w:val="00815053"/>
    <w:rsid w:val="008164A4"/>
    <w:rsid w:val="008207AE"/>
    <w:rsid w:val="008207D9"/>
    <w:rsid w:val="00820952"/>
    <w:rsid w:val="0082177A"/>
    <w:rsid w:val="008217D6"/>
    <w:rsid w:val="0082257B"/>
    <w:rsid w:val="00824B60"/>
    <w:rsid w:val="00826625"/>
    <w:rsid w:val="00826DCD"/>
    <w:rsid w:val="00826ECF"/>
    <w:rsid w:val="008301B6"/>
    <w:rsid w:val="00831135"/>
    <w:rsid w:val="0083155E"/>
    <w:rsid w:val="00831C4B"/>
    <w:rsid w:val="00831E0C"/>
    <w:rsid w:val="00831E77"/>
    <w:rsid w:val="0083260F"/>
    <w:rsid w:val="00834564"/>
    <w:rsid w:val="008348D4"/>
    <w:rsid w:val="00835710"/>
    <w:rsid w:val="00836B86"/>
    <w:rsid w:val="00837DD9"/>
    <w:rsid w:val="00840839"/>
    <w:rsid w:val="00841897"/>
    <w:rsid w:val="00841B47"/>
    <w:rsid w:val="00843C01"/>
    <w:rsid w:val="008460B3"/>
    <w:rsid w:val="00846F90"/>
    <w:rsid w:val="0085142D"/>
    <w:rsid w:val="00852AAD"/>
    <w:rsid w:val="00852AB6"/>
    <w:rsid w:val="00852D96"/>
    <w:rsid w:val="00853EC6"/>
    <w:rsid w:val="00854414"/>
    <w:rsid w:val="008557C4"/>
    <w:rsid w:val="00855A87"/>
    <w:rsid w:val="00856A7F"/>
    <w:rsid w:val="00856B6A"/>
    <w:rsid w:val="00860533"/>
    <w:rsid w:val="00861B90"/>
    <w:rsid w:val="00864547"/>
    <w:rsid w:val="0086454A"/>
    <w:rsid w:val="00864C80"/>
    <w:rsid w:val="008658E3"/>
    <w:rsid w:val="00867FFA"/>
    <w:rsid w:val="00870A2A"/>
    <w:rsid w:val="00870CD0"/>
    <w:rsid w:val="00872300"/>
    <w:rsid w:val="0087299E"/>
    <w:rsid w:val="00873317"/>
    <w:rsid w:val="0087396F"/>
    <w:rsid w:val="00875093"/>
    <w:rsid w:val="00875458"/>
    <w:rsid w:val="0087596C"/>
    <w:rsid w:val="00875B01"/>
    <w:rsid w:val="0087613C"/>
    <w:rsid w:val="00876DBF"/>
    <w:rsid w:val="00876EDD"/>
    <w:rsid w:val="008821B5"/>
    <w:rsid w:val="00886664"/>
    <w:rsid w:val="00887CEB"/>
    <w:rsid w:val="00887F0E"/>
    <w:rsid w:val="00890836"/>
    <w:rsid w:val="008916A2"/>
    <w:rsid w:val="0089186B"/>
    <w:rsid w:val="00891889"/>
    <w:rsid w:val="0089209E"/>
    <w:rsid w:val="0089251C"/>
    <w:rsid w:val="00892DBB"/>
    <w:rsid w:val="008934C8"/>
    <w:rsid w:val="00893B12"/>
    <w:rsid w:val="00893C16"/>
    <w:rsid w:val="00896C8C"/>
    <w:rsid w:val="008A1038"/>
    <w:rsid w:val="008A1222"/>
    <w:rsid w:val="008A15CA"/>
    <w:rsid w:val="008A3485"/>
    <w:rsid w:val="008A4A39"/>
    <w:rsid w:val="008A4C10"/>
    <w:rsid w:val="008A5D9C"/>
    <w:rsid w:val="008A5DF1"/>
    <w:rsid w:val="008A7AF7"/>
    <w:rsid w:val="008A7BD1"/>
    <w:rsid w:val="008B026A"/>
    <w:rsid w:val="008B042C"/>
    <w:rsid w:val="008B0928"/>
    <w:rsid w:val="008B0968"/>
    <w:rsid w:val="008B1793"/>
    <w:rsid w:val="008B2E68"/>
    <w:rsid w:val="008B390A"/>
    <w:rsid w:val="008B45AD"/>
    <w:rsid w:val="008B483E"/>
    <w:rsid w:val="008B4C49"/>
    <w:rsid w:val="008B58C9"/>
    <w:rsid w:val="008B607C"/>
    <w:rsid w:val="008B72F5"/>
    <w:rsid w:val="008C07A1"/>
    <w:rsid w:val="008C1231"/>
    <w:rsid w:val="008C1960"/>
    <w:rsid w:val="008C235A"/>
    <w:rsid w:val="008C2BF7"/>
    <w:rsid w:val="008C345C"/>
    <w:rsid w:val="008C41C4"/>
    <w:rsid w:val="008C65A4"/>
    <w:rsid w:val="008D029C"/>
    <w:rsid w:val="008D0EC8"/>
    <w:rsid w:val="008D5057"/>
    <w:rsid w:val="008D6E57"/>
    <w:rsid w:val="008D6FF6"/>
    <w:rsid w:val="008E0753"/>
    <w:rsid w:val="008E1155"/>
    <w:rsid w:val="008E15FC"/>
    <w:rsid w:val="008E336B"/>
    <w:rsid w:val="008E637B"/>
    <w:rsid w:val="008E7C5E"/>
    <w:rsid w:val="008F1ED1"/>
    <w:rsid w:val="008F2ABA"/>
    <w:rsid w:val="008F342A"/>
    <w:rsid w:val="008F3619"/>
    <w:rsid w:val="008F395F"/>
    <w:rsid w:val="008F65A6"/>
    <w:rsid w:val="008F693A"/>
    <w:rsid w:val="00900E0C"/>
    <w:rsid w:val="009047BB"/>
    <w:rsid w:val="0090680B"/>
    <w:rsid w:val="009073E3"/>
    <w:rsid w:val="009075EF"/>
    <w:rsid w:val="00910077"/>
    <w:rsid w:val="00912B6B"/>
    <w:rsid w:val="00913534"/>
    <w:rsid w:val="0091379E"/>
    <w:rsid w:val="00914016"/>
    <w:rsid w:val="0091559C"/>
    <w:rsid w:val="0091589A"/>
    <w:rsid w:val="00915E80"/>
    <w:rsid w:val="009171DC"/>
    <w:rsid w:val="00920FF8"/>
    <w:rsid w:val="00923B0D"/>
    <w:rsid w:val="00924CF4"/>
    <w:rsid w:val="00926A3A"/>
    <w:rsid w:val="00926E24"/>
    <w:rsid w:val="0092735E"/>
    <w:rsid w:val="0092768C"/>
    <w:rsid w:val="009305F5"/>
    <w:rsid w:val="009307E6"/>
    <w:rsid w:val="009310F0"/>
    <w:rsid w:val="0093150B"/>
    <w:rsid w:val="00933069"/>
    <w:rsid w:val="00933EF2"/>
    <w:rsid w:val="00934C85"/>
    <w:rsid w:val="00935269"/>
    <w:rsid w:val="009354FC"/>
    <w:rsid w:val="00935B3E"/>
    <w:rsid w:val="009366DF"/>
    <w:rsid w:val="00937378"/>
    <w:rsid w:val="00940E2F"/>
    <w:rsid w:val="0094117B"/>
    <w:rsid w:val="00941CBF"/>
    <w:rsid w:val="00942F4F"/>
    <w:rsid w:val="00943737"/>
    <w:rsid w:val="00944D4B"/>
    <w:rsid w:val="00944F87"/>
    <w:rsid w:val="0095136C"/>
    <w:rsid w:val="00951AAF"/>
    <w:rsid w:val="0095229E"/>
    <w:rsid w:val="00953DBB"/>
    <w:rsid w:val="009541F7"/>
    <w:rsid w:val="00956217"/>
    <w:rsid w:val="00957FA6"/>
    <w:rsid w:val="00960252"/>
    <w:rsid w:val="00960807"/>
    <w:rsid w:val="009610FF"/>
    <w:rsid w:val="00961C04"/>
    <w:rsid w:val="00961CBF"/>
    <w:rsid w:val="00963130"/>
    <w:rsid w:val="00964A5A"/>
    <w:rsid w:val="00964F3E"/>
    <w:rsid w:val="009676E4"/>
    <w:rsid w:val="00970055"/>
    <w:rsid w:val="00971001"/>
    <w:rsid w:val="0097100B"/>
    <w:rsid w:val="00972EB7"/>
    <w:rsid w:val="00973F7E"/>
    <w:rsid w:val="00974779"/>
    <w:rsid w:val="00974C66"/>
    <w:rsid w:val="00975814"/>
    <w:rsid w:val="009761DE"/>
    <w:rsid w:val="00976B90"/>
    <w:rsid w:val="009771AA"/>
    <w:rsid w:val="009814E9"/>
    <w:rsid w:val="009863F9"/>
    <w:rsid w:val="00987647"/>
    <w:rsid w:val="0099153B"/>
    <w:rsid w:val="00992A60"/>
    <w:rsid w:val="00992C08"/>
    <w:rsid w:val="00995116"/>
    <w:rsid w:val="0099565D"/>
    <w:rsid w:val="00995787"/>
    <w:rsid w:val="009966C3"/>
    <w:rsid w:val="00997869"/>
    <w:rsid w:val="009A0BD7"/>
    <w:rsid w:val="009A0EC9"/>
    <w:rsid w:val="009A23A1"/>
    <w:rsid w:val="009A51F3"/>
    <w:rsid w:val="009A5959"/>
    <w:rsid w:val="009A5F6E"/>
    <w:rsid w:val="009A7144"/>
    <w:rsid w:val="009A7379"/>
    <w:rsid w:val="009A7621"/>
    <w:rsid w:val="009B275B"/>
    <w:rsid w:val="009B3073"/>
    <w:rsid w:val="009B4554"/>
    <w:rsid w:val="009B464C"/>
    <w:rsid w:val="009B4C26"/>
    <w:rsid w:val="009B4E3C"/>
    <w:rsid w:val="009C3D2D"/>
    <w:rsid w:val="009C5406"/>
    <w:rsid w:val="009C547D"/>
    <w:rsid w:val="009C598A"/>
    <w:rsid w:val="009C7997"/>
    <w:rsid w:val="009D1870"/>
    <w:rsid w:val="009D2321"/>
    <w:rsid w:val="009D24A8"/>
    <w:rsid w:val="009D2D60"/>
    <w:rsid w:val="009D694A"/>
    <w:rsid w:val="009D6DFA"/>
    <w:rsid w:val="009E0880"/>
    <w:rsid w:val="009E12B7"/>
    <w:rsid w:val="009E1A3C"/>
    <w:rsid w:val="009E1F65"/>
    <w:rsid w:val="009E2488"/>
    <w:rsid w:val="009E3F58"/>
    <w:rsid w:val="009E4438"/>
    <w:rsid w:val="009E6B7E"/>
    <w:rsid w:val="009E7012"/>
    <w:rsid w:val="009E71E4"/>
    <w:rsid w:val="009F0A69"/>
    <w:rsid w:val="009F214D"/>
    <w:rsid w:val="009F2228"/>
    <w:rsid w:val="009F2307"/>
    <w:rsid w:val="009F2B45"/>
    <w:rsid w:val="009F3653"/>
    <w:rsid w:val="009F3B39"/>
    <w:rsid w:val="009F44C6"/>
    <w:rsid w:val="009F47C6"/>
    <w:rsid w:val="009F6B03"/>
    <w:rsid w:val="00A00EFA"/>
    <w:rsid w:val="00A01134"/>
    <w:rsid w:val="00A0180B"/>
    <w:rsid w:val="00A03578"/>
    <w:rsid w:val="00A04C46"/>
    <w:rsid w:val="00A05253"/>
    <w:rsid w:val="00A06AFC"/>
    <w:rsid w:val="00A0779B"/>
    <w:rsid w:val="00A07DC2"/>
    <w:rsid w:val="00A129DB"/>
    <w:rsid w:val="00A131D1"/>
    <w:rsid w:val="00A1547C"/>
    <w:rsid w:val="00A17016"/>
    <w:rsid w:val="00A17019"/>
    <w:rsid w:val="00A22C0D"/>
    <w:rsid w:val="00A253A4"/>
    <w:rsid w:val="00A26C13"/>
    <w:rsid w:val="00A276EF"/>
    <w:rsid w:val="00A27E9D"/>
    <w:rsid w:val="00A304E6"/>
    <w:rsid w:val="00A30883"/>
    <w:rsid w:val="00A30E57"/>
    <w:rsid w:val="00A334DD"/>
    <w:rsid w:val="00A350F3"/>
    <w:rsid w:val="00A36C62"/>
    <w:rsid w:val="00A372E9"/>
    <w:rsid w:val="00A403CA"/>
    <w:rsid w:val="00A41741"/>
    <w:rsid w:val="00A41A7C"/>
    <w:rsid w:val="00A41CB9"/>
    <w:rsid w:val="00A41F3C"/>
    <w:rsid w:val="00A4201D"/>
    <w:rsid w:val="00A42876"/>
    <w:rsid w:val="00A44A43"/>
    <w:rsid w:val="00A455FC"/>
    <w:rsid w:val="00A5191E"/>
    <w:rsid w:val="00A53DE1"/>
    <w:rsid w:val="00A55D4D"/>
    <w:rsid w:val="00A564EE"/>
    <w:rsid w:val="00A57333"/>
    <w:rsid w:val="00A61C92"/>
    <w:rsid w:val="00A62A62"/>
    <w:rsid w:val="00A632CE"/>
    <w:rsid w:val="00A6547B"/>
    <w:rsid w:val="00A66585"/>
    <w:rsid w:val="00A7005A"/>
    <w:rsid w:val="00A70542"/>
    <w:rsid w:val="00A707FC"/>
    <w:rsid w:val="00A725A1"/>
    <w:rsid w:val="00A73FC8"/>
    <w:rsid w:val="00A740F1"/>
    <w:rsid w:val="00A7551F"/>
    <w:rsid w:val="00A7575F"/>
    <w:rsid w:val="00A80226"/>
    <w:rsid w:val="00A81AEA"/>
    <w:rsid w:val="00A8283E"/>
    <w:rsid w:val="00A838BB"/>
    <w:rsid w:val="00A858B9"/>
    <w:rsid w:val="00A86C19"/>
    <w:rsid w:val="00A913F0"/>
    <w:rsid w:val="00A926AF"/>
    <w:rsid w:val="00A92832"/>
    <w:rsid w:val="00A92ED9"/>
    <w:rsid w:val="00A94E3D"/>
    <w:rsid w:val="00A95037"/>
    <w:rsid w:val="00A95D94"/>
    <w:rsid w:val="00A9650E"/>
    <w:rsid w:val="00A96784"/>
    <w:rsid w:val="00AA13F6"/>
    <w:rsid w:val="00AA35C2"/>
    <w:rsid w:val="00AA3678"/>
    <w:rsid w:val="00AA3A98"/>
    <w:rsid w:val="00AA44BE"/>
    <w:rsid w:val="00AA52EB"/>
    <w:rsid w:val="00AA763E"/>
    <w:rsid w:val="00AB0631"/>
    <w:rsid w:val="00AB22E4"/>
    <w:rsid w:val="00AB2D56"/>
    <w:rsid w:val="00AB3316"/>
    <w:rsid w:val="00AB3438"/>
    <w:rsid w:val="00AB4421"/>
    <w:rsid w:val="00AB52F0"/>
    <w:rsid w:val="00AB5B77"/>
    <w:rsid w:val="00AB6D40"/>
    <w:rsid w:val="00AB7745"/>
    <w:rsid w:val="00AB7D99"/>
    <w:rsid w:val="00AC0486"/>
    <w:rsid w:val="00AC0CF8"/>
    <w:rsid w:val="00AC350F"/>
    <w:rsid w:val="00AC3ABB"/>
    <w:rsid w:val="00AC4D46"/>
    <w:rsid w:val="00AC50F7"/>
    <w:rsid w:val="00AC6F7F"/>
    <w:rsid w:val="00AD013B"/>
    <w:rsid w:val="00AD0639"/>
    <w:rsid w:val="00AD0DAE"/>
    <w:rsid w:val="00AD0F08"/>
    <w:rsid w:val="00AD2192"/>
    <w:rsid w:val="00AD3194"/>
    <w:rsid w:val="00AD32DE"/>
    <w:rsid w:val="00AD3D07"/>
    <w:rsid w:val="00AD63D1"/>
    <w:rsid w:val="00AD68A2"/>
    <w:rsid w:val="00AD75F4"/>
    <w:rsid w:val="00AE14E3"/>
    <w:rsid w:val="00AE1C49"/>
    <w:rsid w:val="00AE4426"/>
    <w:rsid w:val="00AE577F"/>
    <w:rsid w:val="00AE687A"/>
    <w:rsid w:val="00AF0871"/>
    <w:rsid w:val="00AF1C39"/>
    <w:rsid w:val="00AF1DAC"/>
    <w:rsid w:val="00AF376F"/>
    <w:rsid w:val="00AF4D07"/>
    <w:rsid w:val="00AF57AF"/>
    <w:rsid w:val="00AF70EB"/>
    <w:rsid w:val="00AF7520"/>
    <w:rsid w:val="00AF7EFC"/>
    <w:rsid w:val="00B01B69"/>
    <w:rsid w:val="00B01B72"/>
    <w:rsid w:val="00B022C6"/>
    <w:rsid w:val="00B0290C"/>
    <w:rsid w:val="00B05E2F"/>
    <w:rsid w:val="00B0625C"/>
    <w:rsid w:val="00B07597"/>
    <w:rsid w:val="00B1132D"/>
    <w:rsid w:val="00B118A9"/>
    <w:rsid w:val="00B127DC"/>
    <w:rsid w:val="00B147C8"/>
    <w:rsid w:val="00B1601E"/>
    <w:rsid w:val="00B17272"/>
    <w:rsid w:val="00B1795E"/>
    <w:rsid w:val="00B17EBF"/>
    <w:rsid w:val="00B20C4B"/>
    <w:rsid w:val="00B22B86"/>
    <w:rsid w:val="00B23D0F"/>
    <w:rsid w:val="00B24A86"/>
    <w:rsid w:val="00B26E1E"/>
    <w:rsid w:val="00B277A0"/>
    <w:rsid w:val="00B314DA"/>
    <w:rsid w:val="00B3498A"/>
    <w:rsid w:val="00B36751"/>
    <w:rsid w:val="00B36921"/>
    <w:rsid w:val="00B37033"/>
    <w:rsid w:val="00B37B80"/>
    <w:rsid w:val="00B40EC2"/>
    <w:rsid w:val="00B425E2"/>
    <w:rsid w:val="00B433A5"/>
    <w:rsid w:val="00B4455A"/>
    <w:rsid w:val="00B46078"/>
    <w:rsid w:val="00B46A4F"/>
    <w:rsid w:val="00B51110"/>
    <w:rsid w:val="00B519D5"/>
    <w:rsid w:val="00B51A52"/>
    <w:rsid w:val="00B54E01"/>
    <w:rsid w:val="00B55334"/>
    <w:rsid w:val="00B5539B"/>
    <w:rsid w:val="00B5596D"/>
    <w:rsid w:val="00B57064"/>
    <w:rsid w:val="00B57399"/>
    <w:rsid w:val="00B5793F"/>
    <w:rsid w:val="00B57FED"/>
    <w:rsid w:val="00B617D6"/>
    <w:rsid w:val="00B61B7D"/>
    <w:rsid w:val="00B629A9"/>
    <w:rsid w:val="00B63699"/>
    <w:rsid w:val="00B6439B"/>
    <w:rsid w:val="00B645A6"/>
    <w:rsid w:val="00B6703D"/>
    <w:rsid w:val="00B677F0"/>
    <w:rsid w:val="00B67D6E"/>
    <w:rsid w:val="00B701EB"/>
    <w:rsid w:val="00B727FD"/>
    <w:rsid w:val="00B77974"/>
    <w:rsid w:val="00B77B48"/>
    <w:rsid w:val="00B80000"/>
    <w:rsid w:val="00B80C9A"/>
    <w:rsid w:val="00B82BC2"/>
    <w:rsid w:val="00B83D2F"/>
    <w:rsid w:val="00B855E9"/>
    <w:rsid w:val="00B863D2"/>
    <w:rsid w:val="00B865FE"/>
    <w:rsid w:val="00B86ABB"/>
    <w:rsid w:val="00B87A74"/>
    <w:rsid w:val="00B918E6"/>
    <w:rsid w:val="00B92DC4"/>
    <w:rsid w:val="00B931E7"/>
    <w:rsid w:val="00B9462F"/>
    <w:rsid w:val="00B95051"/>
    <w:rsid w:val="00B9570E"/>
    <w:rsid w:val="00B96B5E"/>
    <w:rsid w:val="00BA162B"/>
    <w:rsid w:val="00BA1AE2"/>
    <w:rsid w:val="00BA4F47"/>
    <w:rsid w:val="00BA5C3B"/>
    <w:rsid w:val="00BA73E3"/>
    <w:rsid w:val="00BB002A"/>
    <w:rsid w:val="00BB16A2"/>
    <w:rsid w:val="00BB1884"/>
    <w:rsid w:val="00BB3B1F"/>
    <w:rsid w:val="00BB4376"/>
    <w:rsid w:val="00BB578B"/>
    <w:rsid w:val="00BB5F2F"/>
    <w:rsid w:val="00BB6577"/>
    <w:rsid w:val="00BB6621"/>
    <w:rsid w:val="00BB6AE3"/>
    <w:rsid w:val="00BC1793"/>
    <w:rsid w:val="00BC3560"/>
    <w:rsid w:val="00BC4093"/>
    <w:rsid w:val="00BC49F6"/>
    <w:rsid w:val="00BC501C"/>
    <w:rsid w:val="00BC54AD"/>
    <w:rsid w:val="00BC5F3F"/>
    <w:rsid w:val="00BC7492"/>
    <w:rsid w:val="00BC7AF1"/>
    <w:rsid w:val="00BD12B3"/>
    <w:rsid w:val="00BD19B9"/>
    <w:rsid w:val="00BD1E4F"/>
    <w:rsid w:val="00BD3C0F"/>
    <w:rsid w:val="00BD43D9"/>
    <w:rsid w:val="00BD471E"/>
    <w:rsid w:val="00BD4AB5"/>
    <w:rsid w:val="00BD52F0"/>
    <w:rsid w:val="00BD553B"/>
    <w:rsid w:val="00BD553C"/>
    <w:rsid w:val="00BD5EE2"/>
    <w:rsid w:val="00BD65CC"/>
    <w:rsid w:val="00BD68B6"/>
    <w:rsid w:val="00BD75A9"/>
    <w:rsid w:val="00BD7BC5"/>
    <w:rsid w:val="00BE028C"/>
    <w:rsid w:val="00BE3D0A"/>
    <w:rsid w:val="00BE5DC5"/>
    <w:rsid w:val="00BE6C55"/>
    <w:rsid w:val="00BE7E5A"/>
    <w:rsid w:val="00BE7FA1"/>
    <w:rsid w:val="00BF0A4F"/>
    <w:rsid w:val="00BF26CA"/>
    <w:rsid w:val="00BF2A9C"/>
    <w:rsid w:val="00BF2FD9"/>
    <w:rsid w:val="00BF496E"/>
    <w:rsid w:val="00BF5207"/>
    <w:rsid w:val="00BF5CEA"/>
    <w:rsid w:val="00BF6746"/>
    <w:rsid w:val="00BF6960"/>
    <w:rsid w:val="00BF6BC4"/>
    <w:rsid w:val="00C03663"/>
    <w:rsid w:val="00C04F02"/>
    <w:rsid w:val="00C05BE8"/>
    <w:rsid w:val="00C06048"/>
    <w:rsid w:val="00C06692"/>
    <w:rsid w:val="00C07D42"/>
    <w:rsid w:val="00C10924"/>
    <w:rsid w:val="00C12C65"/>
    <w:rsid w:val="00C13B69"/>
    <w:rsid w:val="00C13DEC"/>
    <w:rsid w:val="00C1607E"/>
    <w:rsid w:val="00C16105"/>
    <w:rsid w:val="00C1745E"/>
    <w:rsid w:val="00C1774F"/>
    <w:rsid w:val="00C20492"/>
    <w:rsid w:val="00C21ED4"/>
    <w:rsid w:val="00C2248C"/>
    <w:rsid w:val="00C225A3"/>
    <w:rsid w:val="00C247B8"/>
    <w:rsid w:val="00C25168"/>
    <w:rsid w:val="00C256AD"/>
    <w:rsid w:val="00C25AE5"/>
    <w:rsid w:val="00C267CF"/>
    <w:rsid w:val="00C27937"/>
    <w:rsid w:val="00C31668"/>
    <w:rsid w:val="00C31A19"/>
    <w:rsid w:val="00C31A8B"/>
    <w:rsid w:val="00C31D0F"/>
    <w:rsid w:val="00C32EA5"/>
    <w:rsid w:val="00C330F7"/>
    <w:rsid w:val="00C33E82"/>
    <w:rsid w:val="00C36EB3"/>
    <w:rsid w:val="00C3746E"/>
    <w:rsid w:val="00C3757D"/>
    <w:rsid w:val="00C4544C"/>
    <w:rsid w:val="00C46305"/>
    <w:rsid w:val="00C467B1"/>
    <w:rsid w:val="00C46DB6"/>
    <w:rsid w:val="00C47BF8"/>
    <w:rsid w:val="00C47FBC"/>
    <w:rsid w:val="00C50DD7"/>
    <w:rsid w:val="00C51DF8"/>
    <w:rsid w:val="00C5351B"/>
    <w:rsid w:val="00C54A40"/>
    <w:rsid w:val="00C55693"/>
    <w:rsid w:val="00C56F07"/>
    <w:rsid w:val="00C626EA"/>
    <w:rsid w:val="00C628B1"/>
    <w:rsid w:val="00C6314E"/>
    <w:rsid w:val="00C652FD"/>
    <w:rsid w:val="00C6624F"/>
    <w:rsid w:val="00C663A3"/>
    <w:rsid w:val="00C727AB"/>
    <w:rsid w:val="00C76646"/>
    <w:rsid w:val="00C776CA"/>
    <w:rsid w:val="00C80069"/>
    <w:rsid w:val="00C81CFC"/>
    <w:rsid w:val="00C81DB7"/>
    <w:rsid w:val="00C84459"/>
    <w:rsid w:val="00C84EE6"/>
    <w:rsid w:val="00C86B4D"/>
    <w:rsid w:val="00C903CD"/>
    <w:rsid w:val="00C91310"/>
    <w:rsid w:val="00C9187E"/>
    <w:rsid w:val="00C92100"/>
    <w:rsid w:val="00C93CC2"/>
    <w:rsid w:val="00C94A28"/>
    <w:rsid w:val="00C969A9"/>
    <w:rsid w:val="00C97DF8"/>
    <w:rsid w:val="00CA24D2"/>
    <w:rsid w:val="00CA29F5"/>
    <w:rsid w:val="00CA34C4"/>
    <w:rsid w:val="00CA3C3A"/>
    <w:rsid w:val="00CA44BD"/>
    <w:rsid w:val="00CA4A20"/>
    <w:rsid w:val="00CA4C06"/>
    <w:rsid w:val="00CA50D0"/>
    <w:rsid w:val="00CA6C63"/>
    <w:rsid w:val="00CA7F72"/>
    <w:rsid w:val="00CB0A86"/>
    <w:rsid w:val="00CB0BC4"/>
    <w:rsid w:val="00CB27BA"/>
    <w:rsid w:val="00CB2AD7"/>
    <w:rsid w:val="00CB3442"/>
    <w:rsid w:val="00CB4C47"/>
    <w:rsid w:val="00CB646F"/>
    <w:rsid w:val="00CC0448"/>
    <w:rsid w:val="00CC09FD"/>
    <w:rsid w:val="00CC441B"/>
    <w:rsid w:val="00CC4B1E"/>
    <w:rsid w:val="00CC51FB"/>
    <w:rsid w:val="00CC7448"/>
    <w:rsid w:val="00CD1055"/>
    <w:rsid w:val="00CD27F1"/>
    <w:rsid w:val="00CD297B"/>
    <w:rsid w:val="00CD3345"/>
    <w:rsid w:val="00CD4F88"/>
    <w:rsid w:val="00CE00F0"/>
    <w:rsid w:val="00CE0181"/>
    <w:rsid w:val="00CE098F"/>
    <w:rsid w:val="00CE109E"/>
    <w:rsid w:val="00CE176B"/>
    <w:rsid w:val="00CE1B3F"/>
    <w:rsid w:val="00CE1D8B"/>
    <w:rsid w:val="00CE328E"/>
    <w:rsid w:val="00CE3CAC"/>
    <w:rsid w:val="00CE3F8F"/>
    <w:rsid w:val="00CE46C1"/>
    <w:rsid w:val="00CE4ECD"/>
    <w:rsid w:val="00CE5BD8"/>
    <w:rsid w:val="00CE7A70"/>
    <w:rsid w:val="00CE7A9C"/>
    <w:rsid w:val="00CF08DD"/>
    <w:rsid w:val="00CF114A"/>
    <w:rsid w:val="00CF292B"/>
    <w:rsid w:val="00CF2DF7"/>
    <w:rsid w:val="00CF30AB"/>
    <w:rsid w:val="00CF32B3"/>
    <w:rsid w:val="00CF3916"/>
    <w:rsid w:val="00CF6113"/>
    <w:rsid w:val="00CF617C"/>
    <w:rsid w:val="00CF6C65"/>
    <w:rsid w:val="00CF75B8"/>
    <w:rsid w:val="00D000BE"/>
    <w:rsid w:val="00D01405"/>
    <w:rsid w:val="00D015BF"/>
    <w:rsid w:val="00D0268A"/>
    <w:rsid w:val="00D02F5B"/>
    <w:rsid w:val="00D04382"/>
    <w:rsid w:val="00D0445F"/>
    <w:rsid w:val="00D0583C"/>
    <w:rsid w:val="00D06C27"/>
    <w:rsid w:val="00D11195"/>
    <w:rsid w:val="00D11C87"/>
    <w:rsid w:val="00D12968"/>
    <w:rsid w:val="00D134F5"/>
    <w:rsid w:val="00D14B55"/>
    <w:rsid w:val="00D1541B"/>
    <w:rsid w:val="00D156CA"/>
    <w:rsid w:val="00D17FD4"/>
    <w:rsid w:val="00D202DB"/>
    <w:rsid w:val="00D20F73"/>
    <w:rsid w:val="00D211EC"/>
    <w:rsid w:val="00D21D0E"/>
    <w:rsid w:val="00D222FA"/>
    <w:rsid w:val="00D22C0C"/>
    <w:rsid w:val="00D259C7"/>
    <w:rsid w:val="00D27239"/>
    <w:rsid w:val="00D313B2"/>
    <w:rsid w:val="00D32900"/>
    <w:rsid w:val="00D34820"/>
    <w:rsid w:val="00D358F1"/>
    <w:rsid w:val="00D35C1F"/>
    <w:rsid w:val="00D36799"/>
    <w:rsid w:val="00D36806"/>
    <w:rsid w:val="00D37C6D"/>
    <w:rsid w:val="00D37FC9"/>
    <w:rsid w:val="00D41591"/>
    <w:rsid w:val="00D4255D"/>
    <w:rsid w:val="00D426DB"/>
    <w:rsid w:val="00D42FD5"/>
    <w:rsid w:val="00D45232"/>
    <w:rsid w:val="00D45547"/>
    <w:rsid w:val="00D5164B"/>
    <w:rsid w:val="00D5355F"/>
    <w:rsid w:val="00D53DF9"/>
    <w:rsid w:val="00D54623"/>
    <w:rsid w:val="00D60026"/>
    <w:rsid w:val="00D626BD"/>
    <w:rsid w:val="00D62C2A"/>
    <w:rsid w:val="00D62F04"/>
    <w:rsid w:val="00D62F88"/>
    <w:rsid w:val="00D6571F"/>
    <w:rsid w:val="00D65AB7"/>
    <w:rsid w:val="00D67F5B"/>
    <w:rsid w:val="00D72673"/>
    <w:rsid w:val="00D72D8D"/>
    <w:rsid w:val="00D73137"/>
    <w:rsid w:val="00D733C6"/>
    <w:rsid w:val="00D743F2"/>
    <w:rsid w:val="00D76AE6"/>
    <w:rsid w:val="00D80867"/>
    <w:rsid w:val="00D80FEA"/>
    <w:rsid w:val="00D81A4D"/>
    <w:rsid w:val="00D8375C"/>
    <w:rsid w:val="00D8492A"/>
    <w:rsid w:val="00D84E94"/>
    <w:rsid w:val="00D900C7"/>
    <w:rsid w:val="00D91481"/>
    <w:rsid w:val="00D91789"/>
    <w:rsid w:val="00D926DC"/>
    <w:rsid w:val="00D92871"/>
    <w:rsid w:val="00D95F2C"/>
    <w:rsid w:val="00D9770E"/>
    <w:rsid w:val="00D97798"/>
    <w:rsid w:val="00DA064A"/>
    <w:rsid w:val="00DA0650"/>
    <w:rsid w:val="00DA0F35"/>
    <w:rsid w:val="00DA12B8"/>
    <w:rsid w:val="00DA33B4"/>
    <w:rsid w:val="00DA33CB"/>
    <w:rsid w:val="00DA344C"/>
    <w:rsid w:val="00DA37E8"/>
    <w:rsid w:val="00DA4074"/>
    <w:rsid w:val="00DA499C"/>
    <w:rsid w:val="00DA549C"/>
    <w:rsid w:val="00DA69E5"/>
    <w:rsid w:val="00DB18CF"/>
    <w:rsid w:val="00DB2DD8"/>
    <w:rsid w:val="00DB51FE"/>
    <w:rsid w:val="00DB6054"/>
    <w:rsid w:val="00DB70BA"/>
    <w:rsid w:val="00DB7B4F"/>
    <w:rsid w:val="00DC1978"/>
    <w:rsid w:val="00DC1DE8"/>
    <w:rsid w:val="00DC251A"/>
    <w:rsid w:val="00DC2AD7"/>
    <w:rsid w:val="00DC37CF"/>
    <w:rsid w:val="00DC3DE3"/>
    <w:rsid w:val="00DC4024"/>
    <w:rsid w:val="00DD0540"/>
    <w:rsid w:val="00DD07B1"/>
    <w:rsid w:val="00DD2B50"/>
    <w:rsid w:val="00DD3470"/>
    <w:rsid w:val="00DD3693"/>
    <w:rsid w:val="00DD398E"/>
    <w:rsid w:val="00DD4BFB"/>
    <w:rsid w:val="00DD4E34"/>
    <w:rsid w:val="00DD516F"/>
    <w:rsid w:val="00DD5471"/>
    <w:rsid w:val="00DD68DC"/>
    <w:rsid w:val="00DE13A4"/>
    <w:rsid w:val="00DE2315"/>
    <w:rsid w:val="00DE2A71"/>
    <w:rsid w:val="00DE4794"/>
    <w:rsid w:val="00DE4FB9"/>
    <w:rsid w:val="00DE516E"/>
    <w:rsid w:val="00DE5580"/>
    <w:rsid w:val="00DE5885"/>
    <w:rsid w:val="00DE6350"/>
    <w:rsid w:val="00DE748D"/>
    <w:rsid w:val="00DE7535"/>
    <w:rsid w:val="00DF3148"/>
    <w:rsid w:val="00DF3E20"/>
    <w:rsid w:val="00DF3E53"/>
    <w:rsid w:val="00DF449A"/>
    <w:rsid w:val="00DF6078"/>
    <w:rsid w:val="00DF6DF8"/>
    <w:rsid w:val="00DF78A1"/>
    <w:rsid w:val="00E02C87"/>
    <w:rsid w:val="00E03B09"/>
    <w:rsid w:val="00E053E3"/>
    <w:rsid w:val="00E1179D"/>
    <w:rsid w:val="00E126BC"/>
    <w:rsid w:val="00E12837"/>
    <w:rsid w:val="00E13A57"/>
    <w:rsid w:val="00E13E0E"/>
    <w:rsid w:val="00E1461B"/>
    <w:rsid w:val="00E14A8C"/>
    <w:rsid w:val="00E1517C"/>
    <w:rsid w:val="00E177C3"/>
    <w:rsid w:val="00E17980"/>
    <w:rsid w:val="00E17CBB"/>
    <w:rsid w:val="00E20835"/>
    <w:rsid w:val="00E20AE8"/>
    <w:rsid w:val="00E20D4A"/>
    <w:rsid w:val="00E21CB1"/>
    <w:rsid w:val="00E261B5"/>
    <w:rsid w:val="00E3130E"/>
    <w:rsid w:val="00E31D10"/>
    <w:rsid w:val="00E323B6"/>
    <w:rsid w:val="00E330D2"/>
    <w:rsid w:val="00E3333B"/>
    <w:rsid w:val="00E344C3"/>
    <w:rsid w:val="00E3462E"/>
    <w:rsid w:val="00E34E83"/>
    <w:rsid w:val="00E37914"/>
    <w:rsid w:val="00E40535"/>
    <w:rsid w:val="00E408FE"/>
    <w:rsid w:val="00E41483"/>
    <w:rsid w:val="00E41B7B"/>
    <w:rsid w:val="00E421CF"/>
    <w:rsid w:val="00E43EC2"/>
    <w:rsid w:val="00E44359"/>
    <w:rsid w:val="00E44E2B"/>
    <w:rsid w:val="00E47B85"/>
    <w:rsid w:val="00E51271"/>
    <w:rsid w:val="00E51573"/>
    <w:rsid w:val="00E519FA"/>
    <w:rsid w:val="00E52583"/>
    <w:rsid w:val="00E52D6D"/>
    <w:rsid w:val="00E52D8E"/>
    <w:rsid w:val="00E53393"/>
    <w:rsid w:val="00E53968"/>
    <w:rsid w:val="00E53D08"/>
    <w:rsid w:val="00E551B5"/>
    <w:rsid w:val="00E55C8B"/>
    <w:rsid w:val="00E57354"/>
    <w:rsid w:val="00E573A6"/>
    <w:rsid w:val="00E601DD"/>
    <w:rsid w:val="00E61491"/>
    <w:rsid w:val="00E628D8"/>
    <w:rsid w:val="00E63027"/>
    <w:rsid w:val="00E65429"/>
    <w:rsid w:val="00E66712"/>
    <w:rsid w:val="00E66904"/>
    <w:rsid w:val="00E70166"/>
    <w:rsid w:val="00E70C47"/>
    <w:rsid w:val="00E74EC6"/>
    <w:rsid w:val="00E75906"/>
    <w:rsid w:val="00E75FC9"/>
    <w:rsid w:val="00E77D52"/>
    <w:rsid w:val="00E80052"/>
    <w:rsid w:val="00E81AF9"/>
    <w:rsid w:val="00E82088"/>
    <w:rsid w:val="00E83795"/>
    <w:rsid w:val="00E84163"/>
    <w:rsid w:val="00E8421F"/>
    <w:rsid w:val="00E85B8E"/>
    <w:rsid w:val="00E861D0"/>
    <w:rsid w:val="00E86BAB"/>
    <w:rsid w:val="00E87505"/>
    <w:rsid w:val="00E90717"/>
    <w:rsid w:val="00E90755"/>
    <w:rsid w:val="00E90DC6"/>
    <w:rsid w:val="00E90E3E"/>
    <w:rsid w:val="00E940B5"/>
    <w:rsid w:val="00E9413B"/>
    <w:rsid w:val="00E949E5"/>
    <w:rsid w:val="00E950CC"/>
    <w:rsid w:val="00E9674E"/>
    <w:rsid w:val="00EA00B8"/>
    <w:rsid w:val="00EA0C1E"/>
    <w:rsid w:val="00EA0DED"/>
    <w:rsid w:val="00EA21CC"/>
    <w:rsid w:val="00EA314A"/>
    <w:rsid w:val="00EA4C07"/>
    <w:rsid w:val="00EA6A68"/>
    <w:rsid w:val="00EA7472"/>
    <w:rsid w:val="00EB253A"/>
    <w:rsid w:val="00EB495E"/>
    <w:rsid w:val="00EB4E27"/>
    <w:rsid w:val="00EB5B69"/>
    <w:rsid w:val="00EB6B88"/>
    <w:rsid w:val="00EC1E64"/>
    <w:rsid w:val="00EC3A94"/>
    <w:rsid w:val="00EC3B31"/>
    <w:rsid w:val="00EC459B"/>
    <w:rsid w:val="00EC4CD5"/>
    <w:rsid w:val="00EC77B9"/>
    <w:rsid w:val="00EC7A15"/>
    <w:rsid w:val="00ED05A5"/>
    <w:rsid w:val="00ED0BFD"/>
    <w:rsid w:val="00ED2EAB"/>
    <w:rsid w:val="00ED35A7"/>
    <w:rsid w:val="00ED395C"/>
    <w:rsid w:val="00ED5A69"/>
    <w:rsid w:val="00ED62FB"/>
    <w:rsid w:val="00ED66EB"/>
    <w:rsid w:val="00EE18E6"/>
    <w:rsid w:val="00EE3A49"/>
    <w:rsid w:val="00EE4202"/>
    <w:rsid w:val="00EE48C2"/>
    <w:rsid w:val="00EF0FB4"/>
    <w:rsid w:val="00EF1AF4"/>
    <w:rsid w:val="00EF3F6A"/>
    <w:rsid w:val="00EF430D"/>
    <w:rsid w:val="00EF4C21"/>
    <w:rsid w:val="00EF4E7C"/>
    <w:rsid w:val="00EF4F63"/>
    <w:rsid w:val="00EF514E"/>
    <w:rsid w:val="00EF6ED4"/>
    <w:rsid w:val="00EF7D30"/>
    <w:rsid w:val="00EF7F37"/>
    <w:rsid w:val="00F00A29"/>
    <w:rsid w:val="00F03F00"/>
    <w:rsid w:val="00F045F1"/>
    <w:rsid w:val="00F059D3"/>
    <w:rsid w:val="00F07207"/>
    <w:rsid w:val="00F0760E"/>
    <w:rsid w:val="00F1285E"/>
    <w:rsid w:val="00F1306B"/>
    <w:rsid w:val="00F13E6F"/>
    <w:rsid w:val="00F14761"/>
    <w:rsid w:val="00F148AE"/>
    <w:rsid w:val="00F14C21"/>
    <w:rsid w:val="00F1602B"/>
    <w:rsid w:val="00F16352"/>
    <w:rsid w:val="00F174F3"/>
    <w:rsid w:val="00F2095F"/>
    <w:rsid w:val="00F20E84"/>
    <w:rsid w:val="00F22C89"/>
    <w:rsid w:val="00F2319B"/>
    <w:rsid w:val="00F232D6"/>
    <w:rsid w:val="00F238C2"/>
    <w:rsid w:val="00F2650A"/>
    <w:rsid w:val="00F279B3"/>
    <w:rsid w:val="00F3421A"/>
    <w:rsid w:val="00F343A4"/>
    <w:rsid w:val="00F350E3"/>
    <w:rsid w:val="00F35647"/>
    <w:rsid w:val="00F35E24"/>
    <w:rsid w:val="00F364F1"/>
    <w:rsid w:val="00F37C23"/>
    <w:rsid w:val="00F40AB4"/>
    <w:rsid w:val="00F40D52"/>
    <w:rsid w:val="00F410AC"/>
    <w:rsid w:val="00F41162"/>
    <w:rsid w:val="00F41A54"/>
    <w:rsid w:val="00F43846"/>
    <w:rsid w:val="00F45A98"/>
    <w:rsid w:val="00F46E0B"/>
    <w:rsid w:val="00F505B3"/>
    <w:rsid w:val="00F50BFB"/>
    <w:rsid w:val="00F518ED"/>
    <w:rsid w:val="00F5196A"/>
    <w:rsid w:val="00F51AFE"/>
    <w:rsid w:val="00F5722D"/>
    <w:rsid w:val="00F57E16"/>
    <w:rsid w:val="00F61F0C"/>
    <w:rsid w:val="00F6309A"/>
    <w:rsid w:val="00F638FD"/>
    <w:rsid w:val="00F64B38"/>
    <w:rsid w:val="00F64C9D"/>
    <w:rsid w:val="00F6563C"/>
    <w:rsid w:val="00F67E19"/>
    <w:rsid w:val="00F7030A"/>
    <w:rsid w:val="00F70F3F"/>
    <w:rsid w:val="00F711FD"/>
    <w:rsid w:val="00F713B2"/>
    <w:rsid w:val="00F71842"/>
    <w:rsid w:val="00F72E8E"/>
    <w:rsid w:val="00F80FB4"/>
    <w:rsid w:val="00F814E6"/>
    <w:rsid w:val="00F8219B"/>
    <w:rsid w:val="00F830E5"/>
    <w:rsid w:val="00F83372"/>
    <w:rsid w:val="00F8397E"/>
    <w:rsid w:val="00F91101"/>
    <w:rsid w:val="00F91B03"/>
    <w:rsid w:val="00F91E53"/>
    <w:rsid w:val="00F935A5"/>
    <w:rsid w:val="00F961F2"/>
    <w:rsid w:val="00F96F14"/>
    <w:rsid w:val="00F9725E"/>
    <w:rsid w:val="00F97543"/>
    <w:rsid w:val="00F97634"/>
    <w:rsid w:val="00F97882"/>
    <w:rsid w:val="00FA08FA"/>
    <w:rsid w:val="00FA1193"/>
    <w:rsid w:val="00FA2B97"/>
    <w:rsid w:val="00FA5562"/>
    <w:rsid w:val="00FA6567"/>
    <w:rsid w:val="00FB15CD"/>
    <w:rsid w:val="00FB269A"/>
    <w:rsid w:val="00FB2FED"/>
    <w:rsid w:val="00FB4C86"/>
    <w:rsid w:val="00FB5844"/>
    <w:rsid w:val="00FB78C6"/>
    <w:rsid w:val="00FC0AAF"/>
    <w:rsid w:val="00FC10D0"/>
    <w:rsid w:val="00FC2BB0"/>
    <w:rsid w:val="00FC60BF"/>
    <w:rsid w:val="00FC71AA"/>
    <w:rsid w:val="00FD0137"/>
    <w:rsid w:val="00FD0970"/>
    <w:rsid w:val="00FD148B"/>
    <w:rsid w:val="00FD2BEF"/>
    <w:rsid w:val="00FD4834"/>
    <w:rsid w:val="00FD63C7"/>
    <w:rsid w:val="00FD7859"/>
    <w:rsid w:val="00FD7F31"/>
    <w:rsid w:val="00FE1C58"/>
    <w:rsid w:val="00FE23EC"/>
    <w:rsid w:val="00FE3B32"/>
    <w:rsid w:val="00FE413B"/>
    <w:rsid w:val="00FE57D1"/>
    <w:rsid w:val="00FF01C7"/>
    <w:rsid w:val="00FF406D"/>
    <w:rsid w:val="00FF4F39"/>
    <w:rsid w:val="00FF5337"/>
    <w:rsid w:val="00FF66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FC9"/>
    <w:pPr>
      <w:spacing w:after="200" w:line="276" w:lineRule="auto"/>
      <w:ind w:left="0" w:firstLine="0"/>
    </w:pPr>
    <w:rPr>
      <w:rFonts w:ascii="Calibri" w:eastAsia="Calibri" w:hAnsi="Calibri" w:cs="Times New Roman"/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D37FC9"/>
    <w:pPr>
      <w:keepNext/>
      <w:spacing w:after="0" w:line="240" w:lineRule="auto"/>
      <w:jc w:val="both"/>
      <w:outlineLvl w:val="0"/>
    </w:pPr>
    <w:rPr>
      <w:rFonts w:ascii="Comic Sans MS" w:eastAsia="Times New Roman" w:hAnsi="Comic Sans MS"/>
      <w:b/>
      <w:bCs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4117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4117B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17D2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17D27"/>
  </w:style>
  <w:style w:type="paragraph" w:styleId="Rodap">
    <w:name w:val="footer"/>
    <w:basedOn w:val="Normal"/>
    <w:link w:val="RodapChar"/>
    <w:uiPriority w:val="99"/>
    <w:unhideWhenUsed/>
    <w:rsid w:val="00517D2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17D27"/>
  </w:style>
  <w:style w:type="character" w:customStyle="1" w:styleId="Ttulo1Char">
    <w:name w:val="Título 1 Char"/>
    <w:basedOn w:val="Fontepargpadro"/>
    <w:link w:val="Ttulo1"/>
    <w:uiPriority w:val="9"/>
    <w:rsid w:val="00D37FC9"/>
    <w:rPr>
      <w:rFonts w:ascii="Comic Sans MS" w:eastAsia="Times New Roman" w:hAnsi="Comic Sans MS" w:cs="Times New Roman"/>
      <w:b/>
      <w:bCs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semiHidden/>
    <w:rsid w:val="00D37FC9"/>
    <w:pPr>
      <w:spacing w:after="0" w:line="240" w:lineRule="auto"/>
      <w:jc w:val="both"/>
    </w:pPr>
    <w:rPr>
      <w:rFonts w:ascii="Comic Sans MS" w:eastAsia="Times New Roman" w:hAnsi="Comic Sans MS"/>
      <w:sz w:val="24"/>
      <w:szCs w:val="20"/>
      <w:lang w:val="pt-BR"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D37FC9"/>
    <w:rPr>
      <w:rFonts w:ascii="Comic Sans MS" w:eastAsia="Times New Roman" w:hAnsi="Comic Sans MS" w:cs="Times New Roman"/>
      <w:sz w:val="24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37FC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SemEspaamento">
    <w:name w:val="No Spacing"/>
    <w:uiPriority w:val="1"/>
    <w:qFormat/>
    <w:rsid w:val="00A632CE"/>
    <w:pPr>
      <w:ind w:left="0" w:firstLine="0"/>
    </w:pPr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34"/>
    <w:qFormat/>
    <w:rsid w:val="00A632CE"/>
    <w:pPr>
      <w:ind w:left="708"/>
    </w:pPr>
    <w:rPr>
      <w:lang w:val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A632CE"/>
    <w:pPr>
      <w:tabs>
        <w:tab w:val="right" w:leader="dot" w:pos="9736"/>
      </w:tabs>
      <w:spacing w:before="120" w:after="120"/>
      <w:jc w:val="center"/>
    </w:pPr>
    <w:rPr>
      <w:b/>
      <w:bCs/>
      <w:caps/>
      <w:sz w:val="44"/>
      <w:szCs w:val="44"/>
      <w:lang w:val="pt-BR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A632CE"/>
    <w:pPr>
      <w:spacing w:after="0"/>
      <w:ind w:left="220"/>
    </w:pPr>
    <w:rPr>
      <w:smallCaps/>
      <w:sz w:val="20"/>
      <w:szCs w:val="20"/>
      <w:lang w:val="pt-BR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A632CE"/>
    <w:pPr>
      <w:tabs>
        <w:tab w:val="right" w:leader="dot" w:pos="9736"/>
      </w:tabs>
      <w:spacing w:after="0" w:line="240" w:lineRule="auto"/>
      <w:ind w:left="440"/>
    </w:pPr>
    <w:rPr>
      <w:rFonts w:ascii="Verdana" w:hAnsi="Verdana"/>
      <w:i/>
      <w:iCs/>
      <w:noProof/>
      <w:color w:val="000000"/>
      <w:sz w:val="18"/>
      <w:szCs w:val="24"/>
      <w:lang w:val="pt-BR"/>
    </w:rPr>
  </w:style>
  <w:style w:type="character" w:styleId="Hyperlink">
    <w:name w:val="Hyperlink"/>
    <w:basedOn w:val="Fontepargpadro"/>
    <w:uiPriority w:val="99"/>
    <w:unhideWhenUsed/>
    <w:rsid w:val="00A632CE"/>
    <w:rPr>
      <w:color w:val="0000FF"/>
      <w:u w:val="single"/>
    </w:rPr>
  </w:style>
  <w:style w:type="paragraph" w:styleId="Sumrio4">
    <w:name w:val="toc 4"/>
    <w:basedOn w:val="Normal"/>
    <w:next w:val="Normal"/>
    <w:autoRedefine/>
    <w:uiPriority w:val="39"/>
    <w:unhideWhenUsed/>
    <w:rsid w:val="00A632CE"/>
    <w:pPr>
      <w:spacing w:after="0"/>
      <w:ind w:left="660"/>
    </w:pPr>
    <w:rPr>
      <w:sz w:val="18"/>
      <w:szCs w:val="18"/>
      <w:lang w:val="pt-BR"/>
    </w:rPr>
  </w:style>
  <w:style w:type="paragraph" w:styleId="Sumrio5">
    <w:name w:val="toc 5"/>
    <w:basedOn w:val="Normal"/>
    <w:next w:val="Normal"/>
    <w:autoRedefine/>
    <w:uiPriority w:val="39"/>
    <w:unhideWhenUsed/>
    <w:rsid w:val="00A632CE"/>
    <w:pPr>
      <w:spacing w:after="0"/>
      <w:ind w:left="880"/>
    </w:pPr>
    <w:rPr>
      <w:sz w:val="18"/>
      <w:szCs w:val="18"/>
      <w:lang w:val="pt-BR"/>
    </w:rPr>
  </w:style>
  <w:style w:type="paragraph" w:styleId="Sumrio6">
    <w:name w:val="toc 6"/>
    <w:basedOn w:val="Normal"/>
    <w:next w:val="Normal"/>
    <w:autoRedefine/>
    <w:uiPriority w:val="39"/>
    <w:unhideWhenUsed/>
    <w:rsid w:val="00A632CE"/>
    <w:pPr>
      <w:spacing w:after="0"/>
      <w:ind w:left="1100"/>
    </w:pPr>
    <w:rPr>
      <w:sz w:val="18"/>
      <w:szCs w:val="18"/>
      <w:lang w:val="pt-BR"/>
    </w:rPr>
  </w:style>
  <w:style w:type="paragraph" w:styleId="Sumrio7">
    <w:name w:val="toc 7"/>
    <w:basedOn w:val="Normal"/>
    <w:next w:val="Normal"/>
    <w:autoRedefine/>
    <w:uiPriority w:val="39"/>
    <w:unhideWhenUsed/>
    <w:rsid w:val="00A632CE"/>
    <w:pPr>
      <w:spacing w:after="0"/>
      <w:ind w:left="1320"/>
    </w:pPr>
    <w:rPr>
      <w:sz w:val="18"/>
      <w:szCs w:val="18"/>
      <w:lang w:val="pt-BR"/>
    </w:rPr>
  </w:style>
  <w:style w:type="paragraph" w:styleId="Sumrio8">
    <w:name w:val="toc 8"/>
    <w:basedOn w:val="Normal"/>
    <w:next w:val="Normal"/>
    <w:autoRedefine/>
    <w:uiPriority w:val="39"/>
    <w:unhideWhenUsed/>
    <w:rsid w:val="00A632CE"/>
    <w:pPr>
      <w:spacing w:after="0"/>
      <w:ind w:left="1540"/>
    </w:pPr>
    <w:rPr>
      <w:sz w:val="18"/>
      <w:szCs w:val="18"/>
      <w:lang w:val="pt-BR"/>
    </w:rPr>
  </w:style>
  <w:style w:type="paragraph" w:styleId="Sumrio9">
    <w:name w:val="toc 9"/>
    <w:basedOn w:val="Normal"/>
    <w:next w:val="Normal"/>
    <w:autoRedefine/>
    <w:uiPriority w:val="39"/>
    <w:unhideWhenUsed/>
    <w:rsid w:val="00A632CE"/>
    <w:pPr>
      <w:spacing w:after="0"/>
      <w:ind w:left="1760"/>
    </w:pPr>
    <w:rPr>
      <w:sz w:val="18"/>
      <w:szCs w:val="18"/>
      <w:lang w:val="pt-BR"/>
    </w:rPr>
  </w:style>
  <w:style w:type="paragraph" w:styleId="CabealhodoSumrio">
    <w:name w:val="TOC Heading"/>
    <w:basedOn w:val="Ttulo1"/>
    <w:next w:val="Normal"/>
    <w:uiPriority w:val="39"/>
    <w:qFormat/>
    <w:rsid w:val="00A632CE"/>
    <w:pPr>
      <w:keepLines/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  <w:lang w:eastAsia="en-US"/>
    </w:rPr>
  </w:style>
  <w:style w:type="paragraph" w:styleId="Remissivo1">
    <w:name w:val="index 1"/>
    <w:basedOn w:val="Normal"/>
    <w:next w:val="Normal"/>
    <w:autoRedefine/>
    <w:uiPriority w:val="99"/>
    <w:unhideWhenUsed/>
    <w:rsid w:val="00A632CE"/>
    <w:pPr>
      <w:spacing w:after="0"/>
      <w:ind w:left="220" w:hanging="220"/>
    </w:pPr>
    <w:rPr>
      <w:sz w:val="20"/>
      <w:szCs w:val="20"/>
      <w:lang w:val="pt-BR"/>
    </w:rPr>
  </w:style>
  <w:style w:type="paragraph" w:styleId="Remissivo2">
    <w:name w:val="index 2"/>
    <w:basedOn w:val="Normal"/>
    <w:next w:val="Normal"/>
    <w:autoRedefine/>
    <w:uiPriority w:val="99"/>
    <w:unhideWhenUsed/>
    <w:rsid w:val="00A632CE"/>
    <w:pPr>
      <w:spacing w:after="0"/>
      <w:ind w:left="440" w:hanging="220"/>
    </w:pPr>
    <w:rPr>
      <w:sz w:val="20"/>
      <w:szCs w:val="20"/>
      <w:lang w:val="pt-BR"/>
    </w:rPr>
  </w:style>
  <w:style w:type="paragraph" w:styleId="Remissivo3">
    <w:name w:val="index 3"/>
    <w:basedOn w:val="Normal"/>
    <w:next w:val="Normal"/>
    <w:autoRedefine/>
    <w:uiPriority w:val="99"/>
    <w:unhideWhenUsed/>
    <w:rsid w:val="00A632CE"/>
    <w:pPr>
      <w:spacing w:after="0"/>
      <w:ind w:left="660" w:hanging="220"/>
    </w:pPr>
    <w:rPr>
      <w:sz w:val="20"/>
      <w:szCs w:val="20"/>
      <w:lang w:val="pt-BR"/>
    </w:rPr>
  </w:style>
  <w:style w:type="paragraph" w:styleId="Remissivo4">
    <w:name w:val="index 4"/>
    <w:basedOn w:val="Normal"/>
    <w:next w:val="Normal"/>
    <w:autoRedefine/>
    <w:uiPriority w:val="99"/>
    <w:unhideWhenUsed/>
    <w:rsid w:val="00A632CE"/>
    <w:pPr>
      <w:spacing w:after="0"/>
      <w:ind w:left="880" w:hanging="220"/>
    </w:pPr>
    <w:rPr>
      <w:sz w:val="20"/>
      <w:szCs w:val="20"/>
      <w:lang w:val="pt-BR"/>
    </w:rPr>
  </w:style>
  <w:style w:type="paragraph" w:styleId="Remissivo5">
    <w:name w:val="index 5"/>
    <w:basedOn w:val="Normal"/>
    <w:next w:val="Normal"/>
    <w:autoRedefine/>
    <w:uiPriority w:val="99"/>
    <w:unhideWhenUsed/>
    <w:rsid w:val="00A632CE"/>
    <w:pPr>
      <w:spacing w:after="0"/>
      <w:ind w:left="1100" w:hanging="220"/>
    </w:pPr>
    <w:rPr>
      <w:sz w:val="20"/>
      <w:szCs w:val="20"/>
      <w:lang w:val="pt-BR"/>
    </w:rPr>
  </w:style>
  <w:style w:type="paragraph" w:styleId="Remissivo6">
    <w:name w:val="index 6"/>
    <w:basedOn w:val="Normal"/>
    <w:next w:val="Normal"/>
    <w:autoRedefine/>
    <w:uiPriority w:val="99"/>
    <w:unhideWhenUsed/>
    <w:rsid w:val="00A632CE"/>
    <w:pPr>
      <w:spacing w:after="0"/>
      <w:ind w:left="1320" w:hanging="220"/>
    </w:pPr>
    <w:rPr>
      <w:sz w:val="20"/>
      <w:szCs w:val="20"/>
      <w:lang w:val="pt-BR"/>
    </w:rPr>
  </w:style>
  <w:style w:type="paragraph" w:styleId="Remissivo7">
    <w:name w:val="index 7"/>
    <w:basedOn w:val="Normal"/>
    <w:next w:val="Normal"/>
    <w:autoRedefine/>
    <w:uiPriority w:val="99"/>
    <w:unhideWhenUsed/>
    <w:rsid w:val="00A632CE"/>
    <w:pPr>
      <w:spacing w:after="0"/>
      <w:ind w:left="1540" w:hanging="220"/>
    </w:pPr>
    <w:rPr>
      <w:sz w:val="20"/>
      <w:szCs w:val="20"/>
      <w:lang w:val="pt-BR"/>
    </w:rPr>
  </w:style>
  <w:style w:type="paragraph" w:styleId="Remissivo8">
    <w:name w:val="index 8"/>
    <w:basedOn w:val="Normal"/>
    <w:next w:val="Normal"/>
    <w:autoRedefine/>
    <w:uiPriority w:val="99"/>
    <w:unhideWhenUsed/>
    <w:rsid w:val="00A632CE"/>
    <w:pPr>
      <w:spacing w:after="0"/>
      <w:ind w:left="1760" w:hanging="220"/>
    </w:pPr>
    <w:rPr>
      <w:sz w:val="20"/>
      <w:szCs w:val="20"/>
      <w:lang w:val="pt-BR"/>
    </w:rPr>
  </w:style>
  <w:style w:type="paragraph" w:styleId="Remissivo9">
    <w:name w:val="index 9"/>
    <w:basedOn w:val="Normal"/>
    <w:next w:val="Normal"/>
    <w:autoRedefine/>
    <w:uiPriority w:val="99"/>
    <w:unhideWhenUsed/>
    <w:rsid w:val="00A632CE"/>
    <w:pPr>
      <w:spacing w:after="0"/>
      <w:ind w:left="1980" w:hanging="220"/>
    </w:pPr>
    <w:rPr>
      <w:sz w:val="20"/>
      <w:szCs w:val="20"/>
      <w:lang w:val="pt-BR"/>
    </w:rPr>
  </w:style>
  <w:style w:type="paragraph" w:styleId="Ttulodendiceremissivo">
    <w:name w:val="index heading"/>
    <w:basedOn w:val="Normal"/>
    <w:next w:val="Remissivo1"/>
    <w:uiPriority w:val="99"/>
    <w:unhideWhenUsed/>
    <w:rsid w:val="00A632CE"/>
    <w:pPr>
      <w:spacing w:after="0"/>
    </w:pPr>
    <w:rPr>
      <w:sz w:val="20"/>
      <w:szCs w:val="20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FC9"/>
    <w:pPr>
      <w:spacing w:after="200" w:line="276" w:lineRule="auto"/>
      <w:ind w:left="0" w:firstLine="0"/>
    </w:pPr>
    <w:rPr>
      <w:rFonts w:ascii="Calibri" w:eastAsia="Calibri" w:hAnsi="Calibri" w:cs="Times New Roman"/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D37FC9"/>
    <w:pPr>
      <w:keepNext/>
      <w:spacing w:after="0" w:line="240" w:lineRule="auto"/>
      <w:jc w:val="both"/>
      <w:outlineLvl w:val="0"/>
    </w:pPr>
    <w:rPr>
      <w:rFonts w:ascii="Comic Sans MS" w:eastAsia="Times New Roman" w:hAnsi="Comic Sans MS"/>
      <w:b/>
      <w:bCs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4117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4117B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17D2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17D27"/>
  </w:style>
  <w:style w:type="paragraph" w:styleId="Rodap">
    <w:name w:val="footer"/>
    <w:basedOn w:val="Normal"/>
    <w:link w:val="RodapChar"/>
    <w:uiPriority w:val="99"/>
    <w:unhideWhenUsed/>
    <w:rsid w:val="00517D2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17D27"/>
  </w:style>
  <w:style w:type="character" w:customStyle="1" w:styleId="Ttulo1Char">
    <w:name w:val="Título 1 Char"/>
    <w:basedOn w:val="Fontepargpadro"/>
    <w:link w:val="Ttulo1"/>
    <w:uiPriority w:val="9"/>
    <w:rsid w:val="00D37FC9"/>
    <w:rPr>
      <w:rFonts w:ascii="Comic Sans MS" w:eastAsia="Times New Roman" w:hAnsi="Comic Sans MS" w:cs="Times New Roman"/>
      <w:b/>
      <w:bCs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semiHidden/>
    <w:rsid w:val="00D37FC9"/>
    <w:pPr>
      <w:spacing w:after="0" w:line="240" w:lineRule="auto"/>
      <w:jc w:val="both"/>
    </w:pPr>
    <w:rPr>
      <w:rFonts w:ascii="Comic Sans MS" w:eastAsia="Times New Roman" w:hAnsi="Comic Sans MS"/>
      <w:sz w:val="24"/>
      <w:szCs w:val="20"/>
      <w:lang w:val="pt-BR"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D37FC9"/>
    <w:rPr>
      <w:rFonts w:ascii="Comic Sans MS" w:eastAsia="Times New Roman" w:hAnsi="Comic Sans MS" w:cs="Times New Roman"/>
      <w:sz w:val="24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37FC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SemEspaamento">
    <w:name w:val="No Spacing"/>
    <w:uiPriority w:val="1"/>
    <w:qFormat/>
    <w:rsid w:val="00A632CE"/>
    <w:pPr>
      <w:ind w:left="0" w:firstLine="0"/>
    </w:pPr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34"/>
    <w:qFormat/>
    <w:rsid w:val="00A632CE"/>
    <w:pPr>
      <w:ind w:left="708"/>
    </w:pPr>
    <w:rPr>
      <w:lang w:val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A632CE"/>
    <w:pPr>
      <w:tabs>
        <w:tab w:val="right" w:leader="dot" w:pos="9736"/>
      </w:tabs>
      <w:spacing w:before="120" w:after="120"/>
      <w:jc w:val="center"/>
    </w:pPr>
    <w:rPr>
      <w:b/>
      <w:bCs/>
      <w:caps/>
      <w:sz w:val="44"/>
      <w:szCs w:val="44"/>
      <w:lang w:val="pt-BR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A632CE"/>
    <w:pPr>
      <w:spacing w:after="0"/>
      <w:ind w:left="220"/>
    </w:pPr>
    <w:rPr>
      <w:smallCaps/>
      <w:sz w:val="20"/>
      <w:szCs w:val="20"/>
      <w:lang w:val="pt-BR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A632CE"/>
    <w:pPr>
      <w:tabs>
        <w:tab w:val="right" w:leader="dot" w:pos="9736"/>
      </w:tabs>
      <w:spacing w:after="0" w:line="240" w:lineRule="auto"/>
      <w:ind w:left="440"/>
    </w:pPr>
    <w:rPr>
      <w:rFonts w:ascii="Verdana" w:hAnsi="Verdana"/>
      <w:i/>
      <w:iCs/>
      <w:noProof/>
      <w:color w:val="000000"/>
      <w:sz w:val="18"/>
      <w:szCs w:val="24"/>
      <w:lang w:val="pt-BR"/>
    </w:rPr>
  </w:style>
  <w:style w:type="character" w:styleId="Hyperlink">
    <w:name w:val="Hyperlink"/>
    <w:basedOn w:val="Fontepargpadro"/>
    <w:uiPriority w:val="99"/>
    <w:unhideWhenUsed/>
    <w:rsid w:val="00A632CE"/>
    <w:rPr>
      <w:color w:val="0000FF"/>
      <w:u w:val="single"/>
    </w:rPr>
  </w:style>
  <w:style w:type="paragraph" w:styleId="Sumrio4">
    <w:name w:val="toc 4"/>
    <w:basedOn w:val="Normal"/>
    <w:next w:val="Normal"/>
    <w:autoRedefine/>
    <w:uiPriority w:val="39"/>
    <w:unhideWhenUsed/>
    <w:rsid w:val="00A632CE"/>
    <w:pPr>
      <w:spacing w:after="0"/>
      <w:ind w:left="660"/>
    </w:pPr>
    <w:rPr>
      <w:sz w:val="18"/>
      <w:szCs w:val="18"/>
      <w:lang w:val="pt-BR"/>
    </w:rPr>
  </w:style>
  <w:style w:type="paragraph" w:styleId="Sumrio5">
    <w:name w:val="toc 5"/>
    <w:basedOn w:val="Normal"/>
    <w:next w:val="Normal"/>
    <w:autoRedefine/>
    <w:uiPriority w:val="39"/>
    <w:unhideWhenUsed/>
    <w:rsid w:val="00A632CE"/>
    <w:pPr>
      <w:spacing w:after="0"/>
      <w:ind w:left="880"/>
    </w:pPr>
    <w:rPr>
      <w:sz w:val="18"/>
      <w:szCs w:val="18"/>
      <w:lang w:val="pt-BR"/>
    </w:rPr>
  </w:style>
  <w:style w:type="paragraph" w:styleId="Sumrio6">
    <w:name w:val="toc 6"/>
    <w:basedOn w:val="Normal"/>
    <w:next w:val="Normal"/>
    <w:autoRedefine/>
    <w:uiPriority w:val="39"/>
    <w:unhideWhenUsed/>
    <w:rsid w:val="00A632CE"/>
    <w:pPr>
      <w:spacing w:after="0"/>
      <w:ind w:left="1100"/>
    </w:pPr>
    <w:rPr>
      <w:sz w:val="18"/>
      <w:szCs w:val="18"/>
      <w:lang w:val="pt-BR"/>
    </w:rPr>
  </w:style>
  <w:style w:type="paragraph" w:styleId="Sumrio7">
    <w:name w:val="toc 7"/>
    <w:basedOn w:val="Normal"/>
    <w:next w:val="Normal"/>
    <w:autoRedefine/>
    <w:uiPriority w:val="39"/>
    <w:unhideWhenUsed/>
    <w:rsid w:val="00A632CE"/>
    <w:pPr>
      <w:spacing w:after="0"/>
      <w:ind w:left="1320"/>
    </w:pPr>
    <w:rPr>
      <w:sz w:val="18"/>
      <w:szCs w:val="18"/>
      <w:lang w:val="pt-BR"/>
    </w:rPr>
  </w:style>
  <w:style w:type="paragraph" w:styleId="Sumrio8">
    <w:name w:val="toc 8"/>
    <w:basedOn w:val="Normal"/>
    <w:next w:val="Normal"/>
    <w:autoRedefine/>
    <w:uiPriority w:val="39"/>
    <w:unhideWhenUsed/>
    <w:rsid w:val="00A632CE"/>
    <w:pPr>
      <w:spacing w:after="0"/>
      <w:ind w:left="1540"/>
    </w:pPr>
    <w:rPr>
      <w:sz w:val="18"/>
      <w:szCs w:val="18"/>
      <w:lang w:val="pt-BR"/>
    </w:rPr>
  </w:style>
  <w:style w:type="paragraph" w:styleId="Sumrio9">
    <w:name w:val="toc 9"/>
    <w:basedOn w:val="Normal"/>
    <w:next w:val="Normal"/>
    <w:autoRedefine/>
    <w:uiPriority w:val="39"/>
    <w:unhideWhenUsed/>
    <w:rsid w:val="00A632CE"/>
    <w:pPr>
      <w:spacing w:after="0"/>
      <w:ind w:left="1760"/>
    </w:pPr>
    <w:rPr>
      <w:sz w:val="18"/>
      <w:szCs w:val="18"/>
      <w:lang w:val="pt-BR"/>
    </w:rPr>
  </w:style>
  <w:style w:type="paragraph" w:styleId="CabealhodoSumrio">
    <w:name w:val="TOC Heading"/>
    <w:basedOn w:val="Ttulo1"/>
    <w:next w:val="Normal"/>
    <w:uiPriority w:val="39"/>
    <w:qFormat/>
    <w:rsid w:val="00A632CE"/>
    <w:pPr>
      <w:keepLines/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  <w:lang w:eastAsia="en-US"/>
    </w:rPr>
  </w:style>
  <w:style w:type="paragraph" w:styleId="Remissivo1">
    <w:name w:val="index 1"/>
    <w:basedOn w:val="Normal"/>
    <w:next w:val="Normal"/>
    <w:autoRedefine/>
    <w:uiPriority w:val="99"/>
    <w:unhideWhenUsed/>
    <w:rsid w:val="00A632CE"/>
    <w:pPr>
      <w:spacing w:after="0"/>
      <w:ind w:left="220" w:hanging="220"/>
    </w:pPr>
    <w:rPr>
      <w:sz w:val="20"/>
      <w:szCs w:val="20"/>
      <w:lang w:val="pt-BR"/>
    </w:rPr>
  </w:style>
  <w:style w:type="paragraph" w:styleId="Remissivo2">
    <w:name w:val="index 2"/>
    <w:basedOn w:val="Normal"/>
    <w:next w:val="Normal"/>
    <w:autoRedefine/>
    <w:uiPriority w:val="99"/>
    <w:unhideWhenUsed/>
    <w:rsid w:val="00A632CE"/>
    <w:pPr>
      <w:spacing w:after="0"/>
      <w:ind w:left="440" w:hanging="220"/>
    </w:pPr>
    <w:rPr>
      <w:sz w:val="20"/>
      <w:szCs w:val="20"/>
      <w:lang w:val="pt-BR"/>
    </w:rPr>
  </w:style>
  <w:style w:type="paragraph" w:styleId="Remissivo3">
    <w:name w:val="index 3"/>
    <w:basedOn w:val="Normal"/>
    <w:next w:val="Normal"/>
    <w:autoRedefine/>
    <w:uiPriority w:val="99"/>
    <w:unhideWhenUsed/>
    <w:rsid w:val="00A632CE"/>
    <w:pPr>
      <w:spacing w:after="0"/>
      <w:ind w:left="660" w:hanging="220"/>
    </w:pPr>
    <w:rPr>
      <w:sz w:val="20"/>
      <w:szCs w:val="20"/>
      <w:lang w:val="pt-BR"/>
    </w:rPr>
  </w:style>
  <w:style w:type="paragraph" w:styleId="Remissivo4">
    <w:name w:val="index 4"/>
    <w:basedOn w:val="Normal"/>
    <w:next w:val="Normal"/>
    <w:autoRedefine/>
    <w:uiPriority w:val="99"/>
    <w:unhideWhenUsed/>
    <w:rsid w:val="00A632CE"/>
    <w:pPr>
      <w:spacing w:after="0"/>
      <w:ind w:left="880" w:hanging="220"/>
    </w:pPr>
    <w:rPr>
      <w:sz w:val="20"/>
      <w:szCs w:val="20"/>
      <w:lang w:val="pt-BR"/>
    </w:rPr>
  </w:style>
  <w:style w:type="paragraph" w:styleId="Remissivo5">
    <w:name w:val="index 5"/>
    <w:basedOn w:val="Normal"/>
    <w:next w:val="Normal"/>
    <w:autoRedefine/>
    <w:uiPriority w:val="99"/>
    <w:unhideWhenUsed/>
    <w:rsid w:val="00A632CE"/>
    <w:pPr>
      <w:spacing w:after="0"/>
      <w:ind w:left="1100" w:hanging="220"/>
    </w:pPr>
    <w:rPr>
      <w:sz w:val="20"/>
      <w:szCs w:val="20"/>
      <w:lang w:val="pt-BR"/>
    </w:rPr>
  </w:style>
  <w:style w:type="paragraph" w:styleId="Remissivo6">
    <w:name w:val="index 6"/>
    <w:basedOn w:val="Normal"/>
    <w:next w:val="Normal"/>
    <w:autoRedefine/>
    <w:uiPriority w:val="99"/>
    <w:unhideWhenUsed/>
    <w:rsid w:val="00A632CE"/>
    <w:pPr>
      <w:spacing w:after="0"/>
      <w:ind w:left="1320" w:hanging="220"/>
    </w:pPr>
    <w:rPr>
      <w:sz w:val="20"/>
      <w:szCs w:val="20"/>
      <w:lang w:val="pt-BR"/>
    </w:rPr>
  </w:style>
  <w:style w:type="paragraph" w:styleId="Remissivo7">
    <w:name w:val="index 7"/>
    <w:basedOn w:val="Normal"/>
    <w:next w:val="Normal"/>
    <w:autoRedefine/>
    <w:uiPriority w:val="99"/>
    <w:unhideWhenUsed/>
    <w:rsid w:val="00A632CE"/>
    <w:pPr>
      <w:spacing w:after="0"/>
      <w:ind w:left="1540" w:hanging="220"/>
    </w:pPr>
    <w:rPr>
      <w:sz w:val="20"/>
      <w:szCs w:val="20"/>
      <w:lang w:val="pt-BR"/>
    </w:rPr>
  </w:style>
  <w:style w:type="paragraph" w:styleId="Remissivo8">
    <w:name w:val="index 8"/>
    <w:basedOn w:val="Normal"/>
    <w:next w:val="Normal"/>
    <w:autoRedefine/>
    <w:uiPriority w:val="99"/>
    <w:unhideWhenUsed/>
    <w:rsid w:val="00A632CE"/>
    <w:pPr>
      <w:spacing w:after="0"/>
      <w:ind w:left="1760" w:hanging="220"/>
    </w:pPr>
    <w:rPr>
      <w:sz w:val="20"/>
      <w:szCs w:val="20"/>
      <w:lang w:val="pt-BR"/>
    </w:rPr>
  </w:style>
  <w:style w:type="paragraph" w:styleId="Remissivo9">
    <w:name w:val="index 9"/>
    <w:basedOn w:val="Normal"/>
    <w:next w:val="Normal"/>
    <w:autoRedefine/>
    <w:uiPriority w:val="99"/>
    <w:unhideWhenUsed/>
    <w:rsid w:val="00A632CE"/>
    <w:pPr>
      <w:spacing w:after="0"/>
      <w:ind w:left="1980" w:hanging="220"/>
    </w:pPr>
    <w:rPr>
      <w:sz w:val="20"/>
      <w:szCs w:val="20"/>
      <w:lang w:val="pt-BR"/>
    </w:rPr>
  </w:style>
  <w:style w:type="paragraph" w:styleId="Ttulodendiceremissivo">
    <w:name w:val="index heading"/>
    <w:basedOn w:val="Normal"/>
    <w:next w:val="Remissivo1"/>
    <w:uiPriority w:val="99"/>
    <w:unhideWhenUsed/>
    <w:rsid w:val="00A632CE"/>
    <w:pPr>
      <w:spacing w:after="0"/>
    </w:pPr>
    <w:rPr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76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973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701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9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39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49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8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74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3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706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9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407</Words>
  <Characters>2198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xp</dc:creator>
  <cp:lastModifiedBy>Thinkpad</cp:lastModifiedBy>
  <cp:revision>8</cp:revision>
  <cp:lastPrinted>2015-09-29T13:05:00Z</cp:lastPrinted>
  <dcterms:created xsi:type="dcterms:W3CDTF">2015-09-29T12:46:00Z</dcterms:created>
  <dcterms:modified xsi:type="dcterms:W3CDTF">2015-11-12T22:24:00Z</dcterms:modified>
</cp:coreProperties>
</file>